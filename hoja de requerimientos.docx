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C5E7" w14:textId="77777777" w:rsidR="008C2396" w:rsidRDefault="008C2396" w:rsidP="00081538">
      <w:pPr>
        <w:jc w:val="center"/>
        <w:rPr>
          <w:rFonts w:ascii="Arial" w:hAnsi="Arial" w:cs="Arial"/>
          <w:b/>
          <w:sz w:val="28"/>
          <w:szCs w:val="28"/>
        </w:rPr>
      </w:pPr>
    </w:p>
    <w:p w14:paraId="3A89EBAF"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8237E53" w14:textId="77777777" w:rsidR="008C2396" w:rsidRPr="008C2396" w:rsidRDefault="008C2396" w:rsidP="00081538">
      <w:pPr>
        <w:jc w:val="center"/>
        <w:rPr>
          <w:rFonts w:ascii="Arial" w:hAnsi="Arial" w:cs="Arial"/>
          <w:b/>
          <w:sz w:val="28"/>
          <w:szCs w:val="28"/>
        </w:rPr>
      </w:pPr>
    </w:p>
    <w:p w14:paraId="64B2299D" w14:textId="77777777" w:rsidR="00A461FC" w:rsidRPr="008C2396" w:rsidRDefault="00A461FC" w:rsidP="00B7008A">
      <w:pPr>
        <w:jc w:val="center"/>
        <w:rPr>
          <w:rFonts w:ascii="Arial" w:hAnsi="Arial" w:cs="Arial"/>
          <w:b/>
          <w:sz w:val="28"/>
          <w:szCs w:val="28"/>
        </w:rPr>
      </w:pPr>
    </w:p>
    <w:p w14:paraId="21F368B8"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120517EA"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687320E8"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23C24743"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6F34AD27"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52E3ACE0"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036BE306" w14:textId="77777777" w:rsidR="00D2312D" w:rsidRPr="008C2396" w:rsidRDefault="00D2312D" w:rsidP="00D2312D">
      <w:pPr>
        <w:ind w:left="720"/>
        <w:rPr>
          <w:rFonts w:ascii="Arial" w:hAnsi="Arial" w:cs="Arial"/>
          <w:b/>
          <w:sz w:val="28"/>
          <w:szCs w:val="28"/>
        </w:rPr>
      </w:pPr>
    </w:p>
    <w:p w14:paraId="5CF101E5" w14:textId="77777777" w:rsidR="0074642D" w:rsidRPr="008C2396" w:rsidRDefault="0074642D" w:rsidP="0074642D">
      <w:pPr>
        <w:ind w:left="720"/>
        <w:rPr>
          <w:rFonts w:ascii="Arial" w:hAnsi="Arial" w:cs="Arial"/>
          <w:b/>
          <w:sz w:val="28"/>
          <w:szCs w:val="28"/>
        </w:rPr>
      </w:pPr>
    </w:p>
    <w:p w14:paraId="24E2882F" w14:textId="77777777" w:rsidR="005455BD" w:rsidRPr="008C2396" w:rsidRDefault="005455BD" w:rsidP="00B7008A">
      <w:pPr>
        <w:jc w:val="center"/>
        <w:rPr>
          <w:rFonts w:ascii="Arial" w:hAnsi="Arial" w:cs="Arial"/>
          <w:b/>
          <w:sz w:val="28"/>
          <w:szCs w:val="28"/>
        </w:rPr>
      </w:pPr>
    </w:p>
    <w:p w14:paraId="218F2C52" w14:textId="77777777" w:rsidR="005455BD" w:rsidRPr="008C2396" w:rsidRDefault="005455BD" w:rsidP="00B7008A">
      <w:pPr>
        <w:jc w:val="center"/>
        <w:rPr>
          <w:rFonts w:ascii="Arial" w:hAnsi="Arial" w:cs="Arial"/>
          <w:b/>
          <w:sz w:val="28"/>
          <w:szCs w:val="28"/>
        </w:rPr>
      </w:pPr>
    </w:p>
    <w:p w14:paraId="0CA416F1" w14:textId="77777777" w:rsidR="005455BD" w:rsidRPr="008C2396" w:rsidRDefault="005455BD" w:rsidP="00B7008A">
      <w:pPr>
        <w:jc w:val="center"/>
        <w:rPr>
          <w:rFonts w:ascii="Arial" w:hAnsi="Arial" w:cs="Arial"/>
          <w:b/>
          <w:sz w:val="28"/>
          <w:szCs w:val="28"/>
        </w:rPr>
      </w:pPr>
    </w:p>
    <w:p w14:paraId="0E10C42A" w14:textId="77777777" w:rsidR="005455BD" w:rsidRPr="008C2396" w:rsidRDefault="005455BD" w:rsidP="00B7008A">
      <w:pPr>
        <w:jc w:val="center"/>
        <w:rPr>
          <w:rFonts w:ascii="Arial" w:hAnsi="Arial" w:cs="Arial"/>
          <w:b/>
          <w:sz w:val="28"/>
          <w:szCs w:val="28"/>
        </w:rPr>
      </w:pPr>
    </w:p>
    <w:p w14:paraId="344243F8" w14:textId="77777777" w:rsidR="005455BD" w:rsidRPr="008C2396" w:rsidRDefault="005455BD" w:rsidP="00B7008A">
      <w:pPr>
        <w:jc w:val="center"/>
        <w:rPr>
          <w:rFonts w:ascii="Arial" w:hAnsi="Arial" w:cs="Arial"/>
          <w:b/>
          <w:sz w:val="28"/>
          <w:szCs w:val="28"/>
        </w:rPr>
      </w:pPr>
    </w:p>
    <w:p w14:paraId="6D364A39" w14:textId="77777777" w:rsidR="005455BD" w:rsidRPr="008C2396" w:rsidRDefault="005455BD" w:rsidP="00B7008A">
      <w:pPr>
        <w:jc w:val="center"/>
        <w:rPr>
          <w:rFonts w:ascii="Arial" w:hAnsi="Arial" w:cs="Arial"/>
          <w:b/>
          <w:sz w:val="28"/>
          <w:szCs w:val="28"/>
        </w:rPr>
      </w:pPr>
    </w:p>
    <w:p w14:paraId="56CA5156" w14:textId="77777777" w:rsidR="005455BD" w:rsidRPr="008C2396" w:rsidRDefault="005455BD" w:rsidP="00B7008A">
      <w:pPr>
        <w:jc w:val="center"/>
        <w:rPr>
          <w:rFonts w:ascii="Arial" w:hAnsi="Arial" w:cs="Arial"/>
          <w:b/>
          <w:sz w:val="28"/>
          <w:szCs w:val="28"/>
        </w:rPr>
      </w:pPr>
    </w:p>
    <w:p w14:paraId="2A9F27FC" w14:textId="77777777" w:rsidR="005455BD" w:rsidRPr="008C2396" w:rsidRDefault="005455BD" w:rsidP="00B7008A">
      <w:pPr>
        <w:jc w:val="center"/>
        <w:rPr>
          <w:rFonts w:ascii="Arial" w:hAnsi="Arial" w:cs="Arial"/>
          <w:b/>
          <w:sz w:val="28"/>
          <w:szCs w:val="28"/>
        </w:rPr>
      </w:pPr>
    </w:p>
    <w:p w14:paraId="36CDBCEC" w14:textId="77777777" w:rsidR="005455BD" w:rsidRPr="008C2396" w:rsidRDefault="005455BD" w:rsidP="00B7008A">
      <w:pPr>
        <w:jc w:val="center"/>
        <w:rPr>
          <w:rFonts w:ascii="Arial" w:hAnsi="Arial" w:cs="Arial"/>
          <w:b/>
          <w:sz w:val="28"/>
          <w:szCs w:val="28"/>
        </w:rPr>
      </w:pPr>
    </w:p>
    <w:p w14:paraId="0DD5836D" w14:textId="77777777" w:rsidR="002048DB" w:rsidRPr="008C2396" w:rsidRDefault="002048DB" w:rsidP="00B7008A">
      <w:pPr>
        <w:jc w:val="center"/>
        <w:rPr>
          <w:rFonts w:ascii="Arial" w:hAnsi="Arial" w:cs="Arial"/>
          <w:b/>
          <w:sz w:val="28"/>
          <w:szCs w:val="28"/>
        </w:rPr>
      </w:pPr>
    </w:p>
    <w:p w14:paraId="531FB055" w14:textId="77777777" w:rsidR="002048DB" w:rsidRPr="008C2396" w:rsidRDefault="002048DB" w:rsidP="00B7008A">
      <w:pPr>
        <w:jc w:val="center"/>
        <w:rPr>
          <w:rFonts w:ascii="Arial" w:hAnsi="Arial" w:cs="Arial"/>
          <w:b/>
          <w:sz w:val="28"/>
          <w:szCs w:val="28"/>
        </w:rPr>
      </w:pPr>
    </w:p>
    <w:p w14:paraId="01BC8E84" w14:textId="77777777" w:rsidR="002048DB" w:rsidRPr="008C2396" w:rsidRDefault="002048DB" w:rsidP="00B7008A">
      <w:pPr>
        <w:jc w:val="center"/>
        <w:rPr>
          <w:rFonts w:ascii="Arial" w:hAnsi="Arial" w:cs="Arial"/>
          <w:b/>
          <w:sz w:val="28"/>
          <w:szCs w:val="28"/>
        </w:rPr>
      </w:pPr>
    </w:p>
    <w:p w14:paraId="39B40511" w14:textId="77777777" w:rsidR="00685EC6" w:rsidRPr="008C2396" w:rsidRDefault="00685EC6" w:rsidP="00B7008A">
      <w:pPr>
        <w:jc w:val="center"/>
        <w:rPr>
          <w:rFonts w:ascii="Arial" w:hAnsi="Arial" w:cs="Arial"/>
          <w:b/>
          <w:sz w:val="28"/>
          <w:szCs w:val="28"/>
        </w:rPr>
      </w:pPr>
    </w:p>
    <w:p w14:paraId="4A332FF9" w14:textId="0A2DF6FB" w:rsidR="00685EC6" w:rsidRDefault="00685EC6" w:rsidP="00B7008A">
      <w:pPr>
        <w:jc w:val="center"/>
        <w:rPr>
          <w:rFonts w:ascii="Arial" w:hAnsi="Arial" w:cs="Arial"/>
          <w:b/>
          <w:sz w:val="28"/>
          <w:szCs w:val="28"/>
        </w:rPr>
      </w:pPr>
    </w:p>
    <w:p w14:paraId="2068A645" w14:textId="69BF698C" w:rsidR="003213B0" w:rsidRDefault="003213B0" w:rsidP="00B7008A">
      <w:pPr>
        <w:jc w:val="center"/>
        <w:rPr>
          <w:rFonts w:ascii="Arial" w:hAnsi="Arial" w:cs="Arial"/>
          <w:b/>
          <w:sz w:val="28"/>
          <w:szCs w:val="28"/>
        </w:rPr>
      </w:pPr>
    </w:p>
    <w:p w14:paraId="6F4120CF" w14:textId="30949631" w:rsidR="003213B0" w:rsidRDefault="003213B0" w:rsidP="00B7008A">
      <w:pPr>
        <w:jc w:val="center"/>
        <w:rPr>
          <w:rFonts w:ascii="Arial" w:hAnsi="Arial" w:cs="Arial"/>
          <w:b/>
          <w:sz w:val="28"/>
          <w:szCs w:val="28"/>
        </w:rPr>
      </w:pPr>
    </w:p>
    <w:p w14:paraId="4F52AC58" w14:textId="77777777" w:rsidR="003213B0" w:rsidRPr="008C2396" w:rsidRDefault="003213B0" w:rsidP="00B7008A">
      <w:pPr>
        <w:jc w:val="center"/>
        <w:rPr>
          <w:rFonts w:ascii="Arial" w:hAnsi="Arial" w:cs="Arial"/>
          <w:b/>
          <w:sz w:val="28"/>
          <w:szCs w:val="28"/>
        </w:rPr>
      </w:pPr>
    </w:p>
    <w:p w14:paraId="28C44949" w14:textId="77777777" w:rsidR="005455BD" w:rsidRPr="008C2396" w:rsidRDefault="005455BD" w:rsidP="00B7008A">
      <w:pPr>
        <w:jc w:val="center"/>
        <w:rPr>
          <w:rFonts w:ascii="Arial" w:hAnsi="Arial" w:cs="Arial"/>
          <w:b/>
          <w:sz w:val="28"/>
          <w:szCs w:val="28"/>
        </w:rPr>
      </w:pPr>
    </w:p>
    <w:p w14:paraId="0D3C4998" w14:textId="77777777" w:rsidR="005455BD" w:rsidRPr="008C2396" w:rsidRDefault="005455BD" w:rsidP="00B7008A">
      <w:pPr>
        <w:jc w:val="center"/>
        <w:rPr>
          <w:rFonts w:ascii="Arial" w:hAnsi="Arial" w:cs="Arial"/>
          <w:b/>
          <w:sz w:val="28"/>
          <w:szCs w:val="28"/>
        </w:rPr>
      </w:pPr>
    </w:p>
    <w:p w14:paraId="5CDFF80D" w14:textId="77777777" w:rsidR="00DD1328" w:rsidRPr="008C2396" w:rsidRDefault="00DD1328" w:rsidP="00B7008A">
      <w:pPr>
        <w:jc w:val="center"/>
        <w:rPr>
          <w:rFonts w:ascii="Arial" w:hAnsi="Arial" w:cs="Arial"/>
          <w:b/>
          <w:sz w:val="28"/>
          <w:szCs w:val="28"/>
        </w:rPr>
      </w:pPr>
    </w:p>
    <w:p w14:paraId="173BEE88" w14:textId="77777777" w:rsidR="00DD1328" w:rsidRPr="008C2396" w:rsidRDefault="00DD1328" w:rsidP="00B7008A">
      <w:pPr>
        <w:jc w:val="center"/>
        <w:rPr>
          <w:rFonts w:ascii="Arial" w:hAnsi="Arial" w:cs="Arial"/>
          <w:b/>
          <w:sz w:val="28"/>
          <w:szCs w:val="28"/>
        </w:rPr>
      </w:pPr>
    </w:p>
    <w:p w14:paraId="713A88C8" w14:textId="77777777" w:rsidR="005455BD" w:rsidRPr="008C2396" w:rsidRDefault="005455BD" w:rsidP="00B7008A">
      <w:pPr>
        <w:jc w:val="center"/>
        <w:rPr>
          <w:rFonts w:ascii="Arial" w:hAnsi="Arial" w:cs="Arial"/>
          <w:b/>
          <w:sz w:val="28"/>
          <w:szCs w:val="28"/>
        </w:rPr>
      </w:pPr>
    </w:p>
    <w:p w14:paraId="6D9E5564" w14:textId="77777777" w:rsidR="00D2312D" w:rsidRPr="008C2396" w:rsidRDefault="00D2312D" w:rsidP="00B7008A">
      <w:pPr>
        <w:jc w:val="center"/>
        <w:rPr>
          <w:rFonts w:ascii="Arial" w:hAnsi="Arial" w:cs="Arial"/>
          <w:b/>
          <w:sz w:val="28"/>
          <w:szCs w:val="28"/>
        </w:rPr>
      </w:pPr>
    </w:p>
    <w:p w14:paraId="6E3EDD87"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7CC57C26"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135E7CB2" w14:textId="77777777" w:rsidTr="00DB73D5">
        <w:trPr>
          <w:trHeight w:val="522"/>
        </w:trPr>
        <w:tc>
          <w:tcPr>
            <w:tcW w:w="3406" w:type="dxa"/>
            <w:shd w:val="clear" w:color="auto" w:fill="A50021"/>
            <w:vAlign w:val="center"/>
          </w:tcPr>
          <w:p w14:paraId="3F38C49A"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FDB1917" w14:textId="6506CC9A" w:rsidR="003F51CC" w:rsidRPr="008C2396" w:rsidRDefault="00914DD2" w:rsidP="0031230D">
            <w:pPr>
              <w:rPr>
                <w:rFonts w:ascii="Arial" w:hAnsi="Arial" w:cs="Arial"/>
                <w:color w:val="A6A6A6"/>
                <w:sz w:val="22"/>
                <w:szCs w:val="22"/>
              </w:rPr>
            </w:pPr>
            <w:r w:rsidRPr="008C2396">
              <w:rPr>
                <w:rFonts w:ascii="Arial" w:hAnsi="Arial" w:cs="Arial"/>
                <w:color w:val="A6A6A6"/>
                <w:sz w:val="22"/>
                <w:szCs w:val="22"/>
              </w:rPr>
              <w:t>Diligenciar el nombre del proyecto</w:t>
            </w:r>
            <w:r w:rsidR="00F43E47" w:rsidRPr="008C2396">
              <w:rPr>
                <w:rFonts w:ascii="Arial" w:hAnsi="Arial" w:cs="Arial"/>
                <w:color w:val="A6A6A6"/>
                <w:sz w:val="22"/>
                <w:szCs w:val="22"/>
              </w:rPr>
              <w:t xml:space="preserve"> por parte del área o proceso solicitant</w:t>
            </w:r>
            <w:r w:rsidR="00DF48CD">
              <w:rPr>
                <w:rFonts w:ascii="Arial" w:hAnsi="Arial" w:cs="Arial"/>
                <w:color w:val="A6A6A6"/>
                <w:sz w:val="22"/>
                <w:szCs w:val="22"/>
              </w:rPr>
              <w:t xml:space="preserve">e </w:t>
            </w:r>
            <w:r w:rsidR="00DF48CD" w:rsidRPr="00DF48CD">
              <w:t>proyecto de recolección de datos</w:t>
            </w:r>
            <w:r w:rsidR="00DF48CD">
              <w:rPr>
                <w:rFonts w:ascii="Arial" w:hAnsi="Arial" w:cs="Arial"/>
                <w:color w:val="A6A6A6"/>
                <w:sz w:val="22"/>
                <w:szCs w:val="22"/>
              </w:rPr>
              <w:t xml:space="preserve"> </w:t>
            </w:r>
          </w:p>
        </w:tc>
      </w:tr>
      <w:tr w:rsidR="00DB73D5" w:rsidRPr="008C2396" w14:paraId="7E1DFFC5" w14:textId="77777777" w:rsidTr="00DB73D5">
        <w:trPr>
          <w:trHeight w:val="522"/>
        </w:trPr>
        <w:tc>
          <w:tcPr>
            <w:tcW w:w="3406" w:type="dxa"/>
            <w:shd w:val="clear" w:color="auto" w:fill="A50021"/>
            <w:vAlign w:val="center"/>
          </w:tcPr>
          <w:p w14:paraId="2AE27D86"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DF654BF" w14:textId="72836A6D" w:rsidR="006E33C2" w:rsidRPr="008C2396" w:rsidRDefault="006E33C2" w:rsidP="0031230D">
            <w:pPr>
              <w:rPr>
                <w:rFonts w:ascii="Arial" w:hAnsi="Arial" w:cs="Arial"/>
                <w:color w:val="A6A6A6"/>
                <w:sz w:val="22"/>
                <w:szCs w:val="22"/>
              </w:rPr>
            </w:pPr>
            <w:r w:rsidRPr="008C2396">
              <w:rPr>
                <w:rFonts w:ascii="Arial" w:hAnsi="Arial" w:cs="Arial"/>
                <w:color w:val="A6A6A6"/>
                <w:sz w:val="22"/>
                <w:szCs w:val="22"/>
              </w:rPr>
              <w:t>Diligenciar el nombre del proyecto o desarrollo de software</w:t>
            </w:r>
            <w:r w:rsidR="00F43E47" w:rsidRPr="008C2396">
              <w:rPr>
                <w:rFonts w:ascii="Arial" w:hAnsi="Arial" w:cs="Arial"/>
                <w:color w:val="A6A6A6"/>
                <w:sz w:val="22"/>
                <w:szCs w:val="22"/>
              </w:rPr>
              <w:t xml:space="preserve"> por parte del área o proceso solicitante</w:t>
            </w:r>
            <w:r w:rsidR="00DF48CD">
              <w:rPr>
                <w:rFonts w:ascii="Arial" w:hAnsi="Arial" w:cs="Arial"/>
                <w:color w:val="A6A6A6"/>
                <w:sz w:val="22"/>
                <w:szCs w:val="22"/>
              </w:rPr>
              <w:t xml:space="preserve">     </w:t>
            </w:r>
            <w:r w:rsidR="00DF48CD" w:rsidRPr="00DF48CD">
              <w:t>p-</w:t>
            </w:r>
            <w:proofErr w:type="spellStart"/>
            <w:r w:rsidR="00DF48CD" w:rsidRPr="00DF48CD">
              <w:t>recoleecion</w:t>
            </w:r>
            <w:proofErr w:type="spellEnd"/>
            <w:r w:rsidR="00DF48CD">
              <w:rPr>
                <w:rFonts w:ascii="Arial" w:hAnsi="Arial" w:cs="Arial"/>
                <w:color w:val="A6A6A6"/>
                <w:sz w:val="22"/>
                <w:szCs w:val="22"/>
              </w:rPr>
              <w:t xml:space="preserve"> </w:t>
            </w:r>
          </w:p>
        </w:tc>
      </w:tr>
      <w:tr w:rsidR="006E33C2" w:rsidRPr="008C2396" w14:paraId="198924A1" w14:textId="77777777" w:rsidTr="00DB73D5">
        <w:trPr>
          <w:trHeight w:val="343"/>
        </w:trPr>
        <w:tc>
          <w:tcPr>
            <w:tcW w:w="3406" w:type="dxa"/>
            <w:shd w:val="clear" w:color="auto" w:fill="A50021"/>
            <w:vAlign w:val="center"/>
          </w:tcPr>
          <w:p w14:paraId="5FEA2758"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34F441B2" w14:textId="63CD2E6D" w:rsidR="006E33C2" w:rsidRPr="008C2396" w:rsidRDefault="006E33C2" w:rsidP="0031230D">
            <w:pPr>
              <w:rPr>
                <w:rFonts w:ascii="Arial" w:hAnsi="Arial" w:cs="Arial"/>
                <w:color w:val="A6A6A6"/>
                <w:sz w:val="22"/>
                <w:szCs w:val="22"/>
              </w:rPr>
            </w:pPr>
            <w:r w:rsidRPr="008C2396">
              <w:rPr>
                <w:rFonts w:ascii="Arial" w:hAnsi="Arial" w:cs="Arial"/>
                <w:color w:val="A6A6A6"/>
                <w:sz w:val="22"/>
                <w:szCs w:val="22"/>
              </w:rPr>
              <w:t>DD/MM//AAAA</w:t>
            </w:r>
            <w:r w:rsidR="00DF48CD">
              <w:rPr>
                <w:rFonts w:ascii="Arial" w:hAnsi="Arial" w:cs="Arial"/>
                <w:color w:val="A6A6A6"/>
                <w:sz w:val="22"/>
                <w:szCs w:val="22"/>
              </w:rPr>
              <w:t xml:space="preserve">   </w:t>
            </w:r>
            <w:r w:rsidR="00DF48CD" w:rsidRPr="00DF48CD">
              <w:t>12\02\2021</w:t>
            </w:r>
          </w:p>
        </w:tc>
      </w:tr>
      <w:tr w:rsidR="00DB73D5" w:rsidRPr="008C2396" w14:paraId="7A636828" w14:textId="77777777" w:rsidTr="00FB43A7">
        <w:trPr>
          <w:trHeight w:val="437"/>
        </w:trPr>
        <w:tc>
          <w:tcPr>
            <w:tcW w:w="3406" w:type="dxa"/>
            <w:shd w:val="clear" w:color="auto" w:fill="A50021"/>
            <w:vAlign w:val="center"/>
          </w:tcPr>
          <w:p w14:paraId="3D4EFB99"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1A16DE86" w14:textId="49983DF3" w:rsidR="006E33C2" w:rsidRPr="008C2396" w:rsidRDefault="006E33C2" w:rsidP="0031230D">
            <w:pPr>
              <w:rPr>
                <w:rFonts w:ascii="Arial" w:hAnsi="Arial" w:cs="Arial"/>
                <w:color w:val="A6A6A6"/>
                <w:sz w:val="22"/>
                <w:szCs w:val="22"/>
              </w:rPr>
            </w:pPr>
            <w:r w:rsidRPr="008C2396">
              <w:rPr>
                <w:rFonts w:ascii="Arial" w:hAnsi="Arial" w:cs="Arial"/>
                <w:color w:val="A6A6A6"/>
                <w:sz w:val="22"/>
                <w:szCs w:val="22"/>
              </w:rPr>
              <w:t xml:space="preserve">Nombre del responsable de la </w:t>
            </w:r>
            <w:proofErr w:type="gramStart"/>
            <w:r w:rsidRPr="008C2396">
              <w:rPr>
                <w:rFonts w:ascii="Arial" w:hAnsi="Arial" w:cs="Arial"/>
                <w:color w:val="A6A6A6"/>
                <w:sz w:val="22"/>
                <w:szCs w:val="22"/>
              </w:rPr>
              <w:t>solicitud</w:t>
            </w:r>
            <w:r w:rsidR="00DF48CD">
              <w:rPr>
                <w:rFonts w:ascii="Arial" w:hAnsi="Arial" w:cs="Arial"/>
                <w:color w:val="A6A6A6"/>
                <w:sz w:val="22"/>
                <w:szCs w:val="22"/>
              </w:rPr>
              <w:t xml:space="preserve">  </w:t>
            </w:r>
            <w:r w:rsidR="00DF48CD" w:rsidRPr="00DF48CD">
              <w:t>ANEGL</w:t>
            </w:r>
            <w:proofErr w:type="gramEnd"/>
            <w:r w:rsidR="00DF48CD" w:rsidRPr="00DF48CD">
              <w:t xml:space="preserve"> G. GONZALEZ</w:t>
            </w:r>
            <w:r w:rsidR="00DF48CD">
              <w:rPr>
                <w:rFonts w:ascii="Arial" w:hAnsi="Arial" w:cs="Arial"/>
                <w:color w:val="A6A6A6"/>
                <w:sz w:val="22"/>
                <w:szCs w:val="22"/>
              </w:rPr>
              <w:t xml:space="preserve"> </w:t>
            </w:r>
          </w:p>
        </w:tc>
      </w:tr>
      <w:tr w:rsidR="00DB73D5" w:rsidRPr="008C2396" w14:paraId="0B5251E8" w14:textId="77777777" w:rsidTr="00FB43A7">
        <w:trPr>
          <w:trHeight w:val="699"/>
        </w:trPr>
        <w:tc>
          <w:tcPr>
            <w:tcW w:w="3406" w:type="dxa"/>
            <w:shd w:val="clear" w:color="auto" w:fill="A50021"/>
            <w:vAlign w:val="center"/>
          </w:tcPr>
          <w:p w14:paraId="529FD08C"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58107B2D" w14:textId="08E04424" w:rsidR="006E33C2" w:rsidRPr="008C2396" w:rsidRDefault="006E33C2" w:rsidP="0031230D">
            <w:pPr>
              <w:rPr>
                <w:rFonts w:ascii="Arial" w:hAnsi="Arial" w:cs="Arial"/>
                <w:color w:val="A6A6A6"/>
                <w:sz w:val="22"/>
                <w:szCs w:val="22"/>
              </w:rPr>
            </w:pPr>
            <w:r w:rsidRPr="008C2396">
              <w:rPr>
                <w:rFonts w:ascii="Arial" w:hAnsi="Arial" w:cs="Arial"/>
                <w:color w:val="A6A6A6"/>
                <w:sz w:val="22"/>
                <w:szCs w:val="22"/>
              </w:rPr>
              <w:t>Nombre del área o dependencia a la que hace parte el responsable de la solicitud</w:t>
            </w:r>
            <w:r w:rsidR="00DF48CD">
              <w:rPr>
                <w:rFonts w:ascii="Arial" w:hAnsi="Arial" w:cs="Arial"/>
                <w:color w:val="A6A6A6"/>
                <w:sz w:val="22"/>
                <w:szCs w:val="22"/>
              </w:rPr>
              <w:t xml:space="preserve">   </w:t>
            </w:r>
            <w:r w:rsidR="00DF48CD" w:rsidRPr="00DF48CD">
              <w:t>ESTUDIOS.ANGEL</w:t>
            </w:r>
            <w:r w:rsidR="00DF48CD">
              <w:rPr>
                <w:rFonts w:ascii="Arial" w:hAnsi="Arial" w:cs="Arial"/>
                <w:color w:val="A6A6A6"/>
                <w:sz w:val="22"/>
                <w:szCs w:val="22"/>
              </w:rPr>
              <w:t xml:space="preserve"> </w:t>
            </w:r>
          </w:p>
        </w:tc>
      </w:tr>
      <w:tr w:rsidR="006E33C2" w:rsidRPr="008C2396" w14:paraId="1A96EC89" w14:textId="77777777" w:rsidTr="00FB43A7">
        <w:trPr>
          <w:trHeight w:val="837"/>
        </w:trPr>
        <w:tc>
          <w:tcPr>
            <w:tcW w:w="3406" w:type="dxa"/>
            <w:shd w:val="clear" w:color="auto" w:fill="A50021"/>
            <w:vAlign w:val="center"/>
          </w:tcPr>
          <w:p w14:paraId="701CDB9D"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6887584" w14:textId="77777777" w:rsidR="006E33C2" w:rsidRDefault="006E33C2" w:rsidP="0031230D">
            <w:pPr>
              <w:rPr>
                <w:rFonts w:ascii="Arial" w:hAnsi="Arial" w:cs="Arial"/>
                <w:color w:val="A6A6A6"/>
                <w:sz w:val="22"/>
                <w:szCs w:val="22"/>
              </w:rPr>
            </w:pPr>
            <w:r w:rsidRPr="008C2396">
              <w:rPr>
                <w:rFonts w:ascii="Arial" w:hAnsi="Arial" w:cs="Arial"/>
                <w:color w:val="A6A6A6"/>
                <w:sz w:val="22"/>
                <w:szCs w:val="22"/>
              </w:rPr>
              <w:t>Nombre del responsable del análisis funcional de la solicitud</w:t>
            </w:r>
            <w:r w:rsidR="00F43E47" w:rsidRPr="008C2396">
              <w:rPr>
                <w:rFonts w:ascii="Arial" w:hAnsi="Arial" w:cs="Arial"/>
                <w:color w:val="A6A6A6"/>
                <w:sz w:val="22"/>
                <w:szCs w:val="22"/>
              </w:rPr>
              <w:t>, establecido por el equipo de desarrollo de software</w:t>
            </w:r>
          </w:p>
          <w:p w14:paraId="1E2207EE" w14:textId="09577C1A" w:rsidR="00DF48CD" w:rsidRPr="00DF48CD" w:rsidRDefault="00DF48CD" w:rsidP="00DF48CD">
            <w:r w:rsidRPr="00DF48CD">
              <w:t xml:space="preserve">ANGEL </w:t>
            </w:r>
            <w:proofErr w:type="gramStart"/>
            <w:r w:rsidRPr="00DF48CD">
              <w:t>C.CASTILLO</w:t>
            </w:r>
            <w:proofErr w:type="gramEnd"/>
          </w:p>
        </w:tc>
      </w:tr>
    </w:tbl>
    <w:p w14:paraId="2AFD0AA7" w14:textId="77777777" w:rsidR="00CD780B" w:rsidRPr="008C2396" w:rsidRDefault="00CD780B" w:rsidP="00CD780B">
      <w:pPr>
        <w:rPr>
          <w:rFonts w:ascii="Arial" w:hAnsi="Arial" w:cs="Arial"/>
          <w:lang w:val="es-ES_tradnl" w:eastAsia="en-US"/>
        </w:rPr>
      </w:pPr>
      <w:bookmarkStart w:id="1" w:name="_Toc532221775"/>
    </w:p>
    <w:p w14:paraId="488E7C10"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1D3A5206"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246E66B4" w14:textId="77777777" w:rsidTr="002F0FDB">
        <w:trPr>
          <w:trHeight w:val="294"/>
        </w:trPr>
        <w:tc>
          <w:tcPr>
            <w:tcW w:w="10348" w:type="dxa"/>
            <w:shd w:val="clear" w:color="auto" w:fill="A50021"/>
          </w:tcPr>
          <w:p w14:paraId="61696C58"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1523C568" w14:textId="77777777" w:rsidTr="0031230D">
        <w:trPr>
          <w:trHeight w:val="284"/>
        </w:trPr>
        <w:tc>
          <w:tcPr>
            <w:tcW w:w="10348" w:type="dxa"/>
            <w:shd w:val="clear" w:color="auto" w:fill="808080"/>
          </w:tcPr>
          <w:p w14:paraId="3A66CF19"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BC55592" w14:textId="77777777" w:rsidTr="00FB43A7">
        <w:trPr>
          <w:trHeight w:val="933"/>
        </w:trPr>
        <w:tc>
          <w:tcPr>
            <w:tcW w:w="10348" w:type="dxa"/>
            <w:shd w:val="clear" w:color="auto" w:fill="auto"/>
          </w:tcPr>
          <w:p w14:paraId="1858D9A9" w14:textId="77777777" w:rsidR="00554294" w:rsidRPr="008C2396" w:rsidRDefault="00554294" w:rsidP="00554294">
            <w:pPr>
              <w:rPr>
                <w:rFonts w:ascii="Arial" w:hAnsi="Arial" w:cs="Arial"/>
                <w:color w:val="A6A6A6"/>
                <w:sz w:val="22"/>
                <w:szCs w:val="22"/>
              </w:rPr>
            </w:pPr>
            <w:r w:rsidRPr="008C2396">
              <w:rPr>
                <w:rFonts w:ascii="Arial" w:hAnsi="Arial" w:cs="Arial"/>
                <w:color w:val="A6A6A6"/>
                <w:sz w:val="22"/>
                <w:szCs w:val="22"/>
              </w:rPr>
              <w:t xml:space="preserve">El usuario solicitante debe diligenciar este campo dando una definición detallada, clara y concisa de la solicitud evitando ambigüedades y utilizando lenguaje natural y herramientas que </w:t>
            </w:r>
          </w:p>
          <w:p w14:paraId="59CCA355" w14:textId="77777777" w:rsidR="000D458D" w:rsidRDefault="00554294" w:rsidP="00554294">
            <w:pPr>
              <w:rPr>
                <w:rFonts w:ascii="Arial" w:hAnsi="Arial" w:cs="Arial"/>
                <w:color w:val="A6A6A6"/>
                <w:sz w:val="22"/>
                <w:szCs w:val="22"/>
              </w:rPr>
            </w:pPr>
            <w:r w:rsidRPr="008C2396">
              <w:rPr>
                <w:rFonts w:ascii="Arial" w:hAnsi="Arial" w:cs="Arial"/>
                <w:color w:val="A6A6A6"/>
                <w:sz w:val="22"/>
                <w:szCs w:val="22"/>
              </w:rPr>
              <w:t>crea pertinentes, tales como gráficos, diagramas, tablas, catálogos.</w:t>
            </w:r>
          </w:p>
          <w:p w14:paraId="23A2E8AF" w14:textId="3B64565E" w:rsidR="00DF48CD" w:rsidRPr="00DF48CD" w:rsidRDefault="00DF48CD" w:rsidP="00DF48CD">
            <w:r w:rsidRPr="00DF48CD">
              <w:t xml:space="preserve">BUSCO la recolección de datos a gran escala y estas estén divididas por </w:t>
            </w:r>
            <w:proofErr w:type="spellStart"/>
            <w:r w:rsidRPr="00DF48CD">
              <w:t>genero</w:t>
            </w:r>
            <w:proofErr w:type="spellEnd"/>
            <w:r w:rsidRPr="00DF48CD">
              <w:t xml:space="preserve"> y edades y representadas en </w:t>
            </w:r>
            <w:proofErr w:type="spellStart"/>
            <w:r w:rsidRPr="00DF48CD">
              <w:t>graficas</w:t>
            </w:r>
            <w:proofErr w:type="spellEnd"/>
            <w:r w:rsidRPr="00DF48CD">
              <w:t xml:space="preserve"> y tablas </w:t>
            </w:r>
          </w:p>
        </w:tc>
      </w:tr>
      <w:tr w:rsidR="00554294" w:rsidRPr="008C2396" w14:paraId="24E851A1" w14:textId="77777777" w:rsidTr="0031230D">
        <w:trPr>
          <w:trHeight w:val="278"/>
        </w:trPr>
        <w:tc>
          <w:tcPr>
            <w:tcW w:w="10348" w:type="dxa"/>
            <w:shd w:val="clear" w:color="auto" w:fill="808080"/>
          </w:tcPr>
          <w:p w14:paraId="1C708D45"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6179F774" w14:textId="77777777" w:rsidTr="00FB43A7">
        <w:trPr>
          <w:trHeight w:val="1189"/>
        </w:trPr>
        <w:tc>
          <w:tcPr>
            <w:tcW w:w="10348" w:type="dxa"/>
            <w:shd w:val="clear" w:color="auto" w:fill="auto"/>
          </w:tcPr>
          <w:p w14:paraId="7F9064DA" w14:textId="216BD2F5" w:rsidR="00554294" w:rsidRPr="008C2396" w:rsidRDefault="00554294" w:rsidP="00554294">
            <w:pPr>
              <w:rPr>
                <w:rFonts w:ascii="Arial" w:hAnsi="Arial" w:cs="Arial"/>
                <w:color w:val="A6A6A6"/>
                <w:sz w:val="22"/>
                <w:szCs w:val="22"/>
              </w:rPr>
            </w:pPr>
            <w:r w:rsidRPr="008C2396">
              <w:rPr>
                <w:rFonts w:ascii="Arial" w:hAnsi="Arial" w:cs="Arial"/>
                <w:color w:val="A6A6A6"/>
                <w:sz w:val="22"/>
                <w:szCs w:val="22"/>
              </w:rPr>
              <w:t xml:space="preserve">El líder funcional </w:t>
            </w:r>
            <w:r w:rsidR="00F43E47" w:rsidRPr="008C2396">
              <w:rPr>
                <w:rFonts w:ascii="Arial" w:hAnsi="Arial" w:cs="Arial"/>
                <w:color w:val="A6A6A6"/>
                <w:sz w:val="22"/>
                <w:szCs w:val="22"/>
              </w:rPr>
              <w:t xml:space="preserve">del equipo de desarrollo de software </w:t>
            </w:r>
            <w:r w:rsidRPr="008C2396">
              <w:rPr>
                <w:rFonts w:ascii="Arial" w:hAnsi="Arial" w:cs="Arial"/>
                <w:color w:val="A6A6A6"/>
                <w:sz w:val="22"/>
                <w:szCs w:val="22"/>
              </w:rPr>
              <w:t xml:space="preserve">debe diligenciar este campo dando una definición detallada, clara y concisa de lo que entendió de la solicitud evitando ambigüedades y utilizando lenguaje natural y herramientas que crea pertinentes, tales como gráficos, diagramas, tablas, catálogos. </w:t>
            </w:r>
            <w:r w:rsidR="00B13BFC" w:rsidRPr="00B13BFC">
              <w:t>Usted</w:t>
            </w:r>
            <w:r w:rsidR="00DF48CD" w:rsidRPr="00B13BFC">
              <w:t xml:space="preserve"> busca recopilar una gran cantidad de datos y esto a la hora de mostrarlo </w:t>
            </w:r>
            <w:r w:rsidR="00B13BFC" w:rsidRPr="00B13BFC">
              <w:t>estos sean divididos por géneros y clasificado por edades y representados en graficas los resultados</w:t>
            </w:r>
            <w:r w:rsidR="00B13BFC">
              <w:rPr>
                <w:rFonts w:ascii="Arial" w:hAnsi="Arial" w:cs="Arial"/>
                <w:color w:val="A6A6A6"/>
                <w:sz w:val="22"/>
                <w:szCs w:val="22"/>
              </w:rPr>
              <w:t xml:space="preserve"> </w:t>
            </w:r>
          </w:p>
        </w:tc>
      </w:tr>
    </w:tbl>
    <w:p w14:paraId="1F170B83" w14:textId="77777777" w:rsidR="00A461FC" w:rsidRPr="008C2396" w:rsidRDefault="00A461FC" w:rsidP="00A461FC">
      <w:pPr>
        <w:rPr>
          <w:rFonts w:ascii="Arial" w:hAnsi="Arial" w:cs="Arial"/>
          <w:b/>
          <w:sz w:val="28"/>
          <w:szCs w:val="28"/>
        </w:rPr>
      </w:pPr>
    </w:p>
    <w:p w14:paraId="5221696B"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66D61CFD"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3F22FE10"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C7971B9" w14:textId="10C5C2A5" w:rsidR="007650F9" w:rsidRPr="008C2396" w:rsidRDefault="00B13BFC"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mc:AlternateContent>
          <mc:Choice Requires="wpi">
            <w:drawing>
              <wp:anchor distT="0" distB="0" distL="114300" distR="114300" simplePos="0" relativeHeight="251663360" behindDoc="0" locked="0" layoutInCell="1" allowOverlap="1" wp14:anchorId="0DC8FF19" wp14:editId="0FE20288">
                <wp:simplePos x="0" y="0"/>
                <wp:positionH relativeFrom="column">
                  <wp:posOffset>3772965</wp:posOffset>
                </wp:positionH>
                <wp:positionV relativeFrom="paragraph">
                  <wp:posOffset>3815</wp:posOffset>
                </wp:positionV>
                <wp:extent cx="1118520" cy="307440"/>
                <wp:effectExtent l="57150" t="57150" r="0" b="54610"/>
                <wp:wrapNone/>
                <wp:docPr id="7" name="Entrada de lápiz 7"/>
                <wp:cNvGraphicFramePr/>
                <a:graphic xmlns:a="http://schemas.openxmlformats.org/drawingml/2006/main">
                  <a:graphicData uri="http://schemas.microsoft.com/office/word/2010/wordprocessingInk">
                    <w14:contentPart bwMode="auto" r:id="rId8">
                      <w14:nvContentPartPr>
                        <w14:cNvContentPartPr/>
                      </w14:nvContentPartPr>
                      <w14:xfrm>
                        <a:off x="0" y="0"/>
                        <a:ext cx="1118520" cy="307440"/>
                      </w14:xfrm>
                    </w14:contentPart>
                  </a:graphicData>
                </a:graphic>
              </wp:anchor>
            </w:drawing>
          </mc:Choice>
          <mc:Fallback>
            <w:pict>
              <v:shapetype w14:anchorId="1E8101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296.4pt;margin-top:-.4pt;width:89.45pt;height:25.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">
                <v:imagedata r:id="rId9" o:title=""/>
              </v:shape>
            </w:pict>
          </mc:Fallback>
        </mc:AlternateContent>
      </w:r>
      <w:r>
        <w:rPr>
          <w:rFonts w:ascii="Arial" w:hAnsi="Arial" w:cs="Arial"/>
          <w:b/>
          <w:bCs/>
          <w:noProof/>
          <w:sz w:val="22"/>
          <w:szCs w:val="22"/>
        </w:rPr>
        <mc:AlternateContent>
          <mc:Choice Requires="wpi">
            <w:drawing>
              <wp:anchor distT="0" distB="0" distL="114300" distR="114300" simplePos="0" relativeHeight="251662336" behindDoc="0" locked="0" layoutInCell="1" allowOverlap="1" wp14:anchorId="69D22587" wp14:editId="39DD4341">
                <wp:simplePos x="0" y="0"/>
                <wp:positionH relativeFrom="column">
                  <wp:posOffset>633730</wp:posOffset>
                </wp:positionH>
                <wp:positionV relativeFrom="paragraph">
                  <wp:posOffset>88265</wp:posOffset>
                </wp:positionV>
                <wp:extent cx="1612440" cy="247650"/>
                <wp:effectExtent l="38100" t="38100" r="0" b="57150"/>
                <wp:wrapNone/>
                <wp:docPr id="6" name="Entrada de lápiz 6"/>
                <wp:cNvGraphicFramePr/>
                <a:graphic xmlns:a="http://schemas.openxmlformats.org/drawingml/2006/main">
                  <a:graphicData uri="http://schemas.microsoft.com/office/word/2010/wordprocessingInk">
                    <w14:contentPart bwMode="auto" r:id="rId10">
                      <w14:nvContentPartPr>
                        <w14:cNvContentPartPr/>
                      </w14:nvContentPartPr>
                      <w14:xfrm>
                        <a:off x="0" y="0"/>
                        <a:ext cx="1612440" cy="247650"/>
                      </w14:xfrm>
                    </w14:contentPart>
                  </a:graphicData>
                </a:graphic>
              </wp:anchor>
            </w:drawing>
          </mc:Choice>
          <mc:Fallback>
            <w:pict>
              <v:shape w14:anchorId="5C510177" id="Entrada de lápiz 6" o:spid="_x0000_s1026" type="#_x0000_t75" style="position:absolute;margin-left:49.2pt;margin-top:6.25pt;width:128.35pt;height:2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">
                <v:imagedata r:id="rId11" o:title=""/>
              </v:shape>
            </w:pict>
          </mc:Fallback>
        </mc:AlternateContent>
      </w:r>
    </w:p>
    <w:p w14:paraId="1A0C8BBE" w14:textId="294395F3"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6E59C113"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0450F9EE"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3190D509"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1C498F3E"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4D08F040"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27E9BEB4" w14:textId="77777777" w:rsidTr="00287554">
        <w:trPr>
          <w:trHeight w:val="182"/>
        </w:trPr>
        <w:tc>
          <w:tcPr>
            <w:tcW w:w="2836" w:type="dxa"/>
            <w:shd w:val="clear" w:color="auto" w:fill="A50021"/>
            <w:vAlign w:val="center"/>
          </w:tcPr>
          <w:p w14:paraId="6AF59FF6"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6C06A2F7" w14:textId="5E895A79" w:rsidR="00752596" w:rsidRPr="00B13BFC" w:rsidRDefault="00B13BFC" w:rsidP="00B13BFC">
            <w:r w:rsidRPr="00B13BFC">
              <w:t>15/2/2021</w:t>
            </w:r>
          </w:p>
        </w:tc>
        <w:tc>
          <w:tcPr>
            <w:tcW w:w="1662" w:type="dxa"/>
            <w:shd w:val="clear" w:color="auto" w:fill="A50021"/>
          </w:tcPr>
          <w:p w14:paraId="55A6CEA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7B5285F3" w14:textId="01987C27" w:rsidR="00752596" w:rsidRPr="00B13BFC" w:rsidRDefault="00B13BFC" w:rsidP="00B13BFC">
            <w:r>
              <w:t>10/10/2021</w:t>
            </w:r>
          </w:p>
        </w:tc>
      </w:tr>
      <w:tr w:rsidR="00C5127D" w:rsidRPr="008C2396" w14:paraId="0961187E" w14:textId="77777777" w:rsidTr="00287554">
        <w:trPr>
          <w:trHeight w:val="230"/>
        </w:trPr>
        <w:tc>
          <w:tcPr>
            <w:tcW w:w="10519" w:type="dxa"/>
            <w:gridSpan w:val="6"/>
            <w:shd w:val="clear" w:color="auto" w:fill="A50021"/>
            <w:vAlign w:val="center"/>
          </w:tcPr>
          <w:p w14:paraId="4D45C9F2"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43430F80" w14:textId="77777777" w:rsidTr="00287554">
        <w:trPr>
          <w:trHeight w:val="1578"/>
        </w:trPr>
        <w:tc>
          <w:tcPr>
            <w:tcW w:w="10519" w:type="dxa"/>
            <w:gridSpan w:val="6"/>
            <w:shd w:val="clear" w:color="auto" w:fill="FFFFFF"/>
            <w:vAlign w:val="center"/>
          </w:tcPr>
          <w:p w14:paraId="6CF54980"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1911A864"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5575C597" w14:textId="77777777" w:rsidR="00E442EC" w:rsidRPr="008C2396" w:rsidRDefault="00E442EC" w:rsidP="0031230D">
            <w:pPr>
              <w:rPr>
                <w:rFonts w:ascii="Arial" w:hAnsi="Arial" w:cs="Arial"/>
                <w:b/>
                <w:color w:val="A6A6A6"/>
                <w:sz w:val="22"/>
                <w:szCs w:val="22"/>
              </w:rPr>
            </w:pPr>
          </w:p>
          <w:p w14:paraId="222A13B7" w14:textId="30511FE7" w:rsidR="00E442EC" w:rsidRPr="008C2396" w:rsidRDefault="00AD68B8" w:rsidP="00235D56">
            <w:pPr>
              <w:jc w:val="center"/>
              <w:rPr>
                <w:rFonts w:ascii="Arial" w:hAnsi="Arial" w:cs="Arial"/>
                <w:b/>
                <w:color w:val="A6A6A6"/>
                <w:sz w:val="22"/>
                <w:szCs w:val="22"/>
              </w:rPr>
            </w:pPr>
            <w:r w:rsidRPr="008C2396">
              <w:rPr>
                <w:rFonts w:ascii="Arial" w:hAnsi="Arial" w:cs="Arial"/>
                <w:b/>
                <w:noProof/>
                <w:sz w:val="22"/>
                <w:szCs w:val="22"/>
              </w:rPr>
              <w:drawing>
                <wp:inline distT="0" distB="0" distL="0" distR="0" wp14:anchorId="13E0FB23" wp14:editId="323B8459">
                  <wp:extent cx="3291840" cy="1706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1706880"/>
                          </a:xfrm>
                          <a:prstGeom prst="rect">
                            <a:avLst/>
                          </a:prstGeom>
                          <a:noFill/>
                          <a:ln>
                            <a:noFill/>
                          </a:ln>
                        </pic:spPr>
                      </pic:pic>
                    </a:graphicData>
                  </a:graphic>
                </wp:inline>
              </w:drawing>
            </w:r>
          </w:p>
        </w:tc>
      </w:tr>
      <w:tr w:rsidR="00C5127D" w:rsidRPr="008C2396" w14:paraId="36BE0BC6" w14:textId="77777777" w:rsidTr="00287554">
        <w:trPr>
          <w:trHeight w:val="182"/>
        </w:trPr>
        <w:tc>
          <w:tcPr>
            <w:tcW w:w="10519" w:type="dxa"/>
            <w:gridSpan w:val="6"/>
            <w:shd w:val="clear" w:color="auto" w:fill="A50021"/>
            <w:vAlign w:val="center"/>
          </w:tcPr>
          <w:p w14:paraId="7EB667EE"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5ED8A7FB" w14:textId="77777777" w:rsidTr="00287554">
        <w:trPr>
          <w:trHeight w:val="1578"/>
        </w:trPr>
        <w:tc>
          <w:tcPr>
            <w:tcW w:w="2836" w:type="dxa"/>
            <w:shd w:val="clear" w:color="auto" w:fill="A50021"/>
            <w:vAlign w:val="center"/>
          </w:tcPr>
          <w:p w14:paraId="33D67D94"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469C57A7" w14:textId="77777777" w:rsidR="00B36D46" w:rsidRPr="008C2396" w:rsidRDefault="00B36D46" w:rsidP="00B36D46">
            <w:pPr>
              <w:rPr>
                <w:rFonts w:ascii="Arial" w:hAnsi="Arial" w:cs="Arial"/>
                <w:color w:val="A6A6A6"/>
                <w:sz w:val="22"/>
                <w:szCs w:val="22"/>
              </w:rPr>
            </w:pPr>
            <w:r w:rsidRPr="008C2396">
              <w:rPr>
                <w:rFonts w:ascii="Arial" w:hAnsi="Arial" w:cs="Arial"/>
                <w:color w:val="A6A6A6"/>
                <w:sz w:val="22"/>
                <w:szCs w:val="22"/>
              </w:rPr>
              <w:t xml:space="preserve">Describa </w:t>
            </w:r>
            <w:r w:rsidR="00C155CE" w:rsidRPr="008C2396">
              <w:rPr>
                <w:rFonts w:ascii="Arial" w:hAnsi="Arial" w:cs="Arial"/>
                <w:color w:val="A6A6A6"/>
                <w:sz w:val="22"/>
                <w:szCs w:val="22"/>
              </w:rPr>
              <w:t xml:space="preserve">de forma detallada </w:t>
            </w:r>
            <w:r w:rsidR="00CF1831" w:rsidRPr="008C2396">
              <w:rPr>
                <w:rFonts w:ascii="Arial" w:hAnsi="Arial" w:cs="Arial"/>
                <w:color w:val="A6A6A6"/>
                <w:sz w:val="22"/>
                <w:szCs w:val="22"/>
              </w:rPr>
              <w:t xml:space="preserve">y clara lo </w:t>
            </w:r>
            <w:r w:rsidR="0028669C" w:rsidRPr="008C2396">
              <w:rPr>
                <w:rFonts w:ascii="Arial" w:hAnsi="Arial" w:cs="Arial"/>
                <w:color w:val="A6A6A6"/>
                <w:sz w:val="22"/>
                <w:szCs w:val="22"/>
              </w:rPr>
              <w:t>que,</w:t>
            </w:r>
            <w:r w:rsidR="00CF1831" w:rsidRPr="008C2396">
              <w:rPr>
                <w:rFonts w:ascii="Arial" w:hAnsi="Arial" w:cs="Arial"/>
                <w:color w:val="A6A6A6"/>
                <w:sz w:val="22"/>
                <w:szCs w:val="22"/>
              </w:rPr>
              <w:t xml:space="preserve"> SI incluye la solución y lo que NO incluye, especificando hasta donde se pretende llegar con la del requerimiento.</w:t>
            </w:r>
          </w:p>
          <w:p w14:paraId="76DB870B" w14:textId="1EA52F95" w:rsidR="008355CE" w:rsidRPr="008C2396" w:rsidRDefault="00DF12A7" w:rsidP="00B36D46">
            <w:pPr>
              <w:rPr>
                <w:rFonts w:ascii="Arial" w:hAnsi="Arial" w:cs="Arial"/>
                <w:sz w:val="22"/>
                <w:szCs w:val="22"/>
              </w:rPr>
            </w:pPr>
            <w:r>
              <w:rPr>
                <w:rFonts w:ascii="Arial" w:hAnsi="Arial" w:cs="Arial"/>
                <w:sz w:val="22"/>
                <w:szCs w:val="22"/>
              </w:rPr>
              <w:t xml:space="preserve">Su requerimiento </w:t>
            </w:r>
            <w:proofErr w:type="spellStart"/>
            <w:r>
              <w:rPr>
                <w:rFonts w:ascii="Arial" w:hAnsi="Arial" w:cs="Arial"/>
                <w:sz w:val="22"/>
                <w:szCs w:val="22"/>
              </w:rPr>
              <w:t>sele</w:t>
            </w:r>
            <w:proofErr w:type="spellEnd"/>
            <w:r>
              <w:rPr>
                <w:rFonts w:ascii="Arial" w:hAnsi="Arial" w:cs="Arial"/>
                <w:sz w:val="22"/>
                <w:szCs w:val="22"/>
              </w:rPr>
              <w:t xml:space="preserve"> dará solución con una aplicación que cumpla sus requerimientos al pie de la letra, pero no incluirá una forma de que sea recibido por una cantidad de gente indefinida para recopilar sus datos de esto el usuario se encargaría de distribuirlo </w:t>
            </w:r>
          </w:p>
        </w:tc>
      </w:tr>
      <w:tr w:rsidR="006962B9" w:rsidRPr="008C2396" w14:paraId="563700A8" w14:textId="77777777" w:rsidTr="00287554">
        <w:trPr>
          <w:trHeight w:val="1578"/>
        </w:trPr>
        <w:tc>
          <w:tcPr>
            <w:tcW w:w="2836" w:type="dxa"/>
            <w:shd w:val="clear" w:color="auto" w:fill="A50021"/>
            <w:vAlign w:val="center"/>
          </w:tcPr>
          <w:p w14:paraId="38B1331B"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411B1DA6" w14:textId="77777777" w:rsidR="006962B9" w:rsidRDefault="00C33F61" w:rsidP="00C33F61">
            <w:pPr>
              <w:rPr>
                <w:rFonts w:ascii="Arial" w:hAnsi="Arial" w:cs="Arial"/>
                <w:color w:val="A6A6A6"/>
                <w:sz w:val="22"/>
                <w:szCs w:val="22"/>
              </w:rPr>
            </w:pPr>
            <w:r w:rsidRPr="008C2396">
              <w:rPr>
                <w:rFonts w:ascii="Arial" w:hAnsi="Arial" w:cs="Arial"/>
                <w:color w:val="A6A6A6"/>
                <w:sz w:val="22"/>
                <w:szCs w:val="22"/>
              </w:rPr>
              <w:t xml:space="preserve">Defina los requerimientos </w:t>
            </w:r>
            <w:r w:rsidR="00A03B86" w:rsidRPr="008C2396">
              <w:rPr>
                <w:rFonts w:ascii="Arial" w:hAnsi="Arial" w:cs="Arial"/>
                <w:color w:val="A6A6A6"/>
                <w:sz w:val="22"/>
                <w:szCs w:val="22"/>
              </w:rPr>
              <w:t>f</w:t>
            </w:r>
            <w:r w:rsidRPr="008C2396">
              <w:rPr>
                <w:rFonts w:ascii="Arial" w:hAnsi="Arial" w:cs="Arial"/>
                <w:color w:val="A6A6A6"/>
                <w:sz w:val="22"/>
                <w:szCs w:val="22"/>
              </w:rPr>
              <w:t xml:space="preserve">uncionales y </w:t>
            </w:r>
            <w:r w:rsidR="00BC2146" w:rsidRPr="008C2396">
              <w:rPr>
                <w:rFonts w:ascii="Arial" w:hAnsi="Arial" w:cs="Arial"/>
                <w:color w:val="A6A6A6"/>
                <w:sz w:val="22"/>
                <w:szCs w:val="22"/>
              </w:rPr>
              <w:t>una lista de criterios</w:t>
            </w:r>
            <w:r w:rsidR="00E226C6" w:rsidRPr="008C2396">
              <w:rPr>
                <w:rFonts w:ascii="Arial" w:hAnsi="Arial" w:cs="Arial"/>
                <w:color w:val="A6A6A6"/>
                <w:sz w:val="22"/>
                <w:szCs w:val="22"/>
              </w:rPr>
              <w:t xml:space="preserve"> y expectativas</w:t>
            </w:r>
            <w:r w:rsidR="00BC2146" w:rsidRPr="008C2396">
              <w:rPr>
                <w:rFonts w:ascii="Arial" w:hAnsi="Arial" w:cs="Arial"/>
                <w:color w:val="A6A6A6"/>
                <w:sz w:val="22"/>
                <w:szCs w:val="22"/>
              </w:rPr>
              <w:t xml:space="preserve"> que espera</w:t>
            </w:r>
            <w:r w:rsidR="00C907AC" w:rsidRPr="008C2396">
              <w:rPr>
                <w:rFonts w:ascii="Arial" w:hAnsi="Arial" w:cs="Arial"/>
                <w:color w:val="A6A6A6"/>
                <w:sz w:val="22"/>
                <w:szCs w:val="22"/>
              </w:rPr>
              <w:t xml:space="preserve"> encontrar</w:t>
            </w:r>
            <w:r w:rsidR="00BC2146" w:rsidRPr="008C2396">
              <w:rPr>
                <w:rFonts w:ascii="Arial" w:hAnsi="Arial" w:cs="Arial"/>
                <w:color w:val="A6A6A6"/>
                <w:sz w:val="22"/>
                <w:szCs w:val="22"/>
              </w:rPr>
              <w:t xml:space="preserve"> el usuario final o el dueño del proceso,</w:t>
            </w:r>
            <w:r w:rsidR="000C3E2C" w:rsidRPr="008C2396">
              <w:rPr>
                <w:rFonts w:ascii="Arial" w:hAnsi="Arial" w:cs="Arial"/>
                <w:color w:val="A6A6A6"/>
                <w:sz w:val="22"/>
                <w:szCs w:val="22"/>
              </w:rPr>
              <w:t xml:space="preserve"> en la </w:t>
            </w:r>
            <w:r w:rsidR="00DB2673" w:rsidRPr="008C2396">
              <w:rPr>
                <w:rFonts w:ascii="Arial" w:hAnsi="Arial" w:cs="Arial"/>
                <w:color w:val="A6A6A6"/>
                <w:sz w:val="22"/>
                <w:szCs w:val="22"/>
              </w:rPr>
              <w:t xml:space="preserve">etapa de </w:t>
            </w:r>
            <w:r w:rsidR="00587E33" w:rsidRPr="008C2396">
              <w:rPr>
                <w:rFonts w:ascii="Arial" w:hAnsi="Arial" w:cs="Arial"/>
                <w:color w:val="A6A6A6"/>
                <w:sz w:val="22"/>
                <w:szCs w:val="22"/>
              </w:rPr>
              <w:t>revisión, validación</w:t>
            </w:r>
            <w:r w:rsidR="00BC2146" w:rsidRPr="008C2396">
              <w:rPr>
                <w:rFonts w:ascii="Arial" w:hAnsi="Arial" w:cs="Arial"/>
                <w:color w:val="A6A6A6"/>
                <w:sz w:val="22"/>
                <w:szCs w:val="22"/>
              </w:rPr>
              <w:t xml:space="preserve"> </w:t>
            </w:r>
            <w:r w:rsidR="000C3E2C" w:rsidRPr="008C2396">
              <w:rPr>
                <w:rFonts w:ascii="Arial" w:hAnsi="Arial" w:cs="Arial"/>
                <w:color w:val="A6A6A6"/>
                <w:sz w:val="22"/>
                <w:szCs w:val="22"/>
              </w:rPr>
              <w:t>y verificación</w:t>
            </w:r>
            <w:r w:rsidR="00B71CAE" w:rsidRPr="008C2396">
              <w:rPr>
                <w:rFonts w:ascii="Arial" w:hAnsi="Arial" w:cs="Arial"/>
                <w:color w:val="A6A6A6"/>
                <w:sz w:val="22"/>
                <w:szCs w:val="22"/>
              </w:rPr>
              <w:t>,</w:t>
            </w:r>
            <w:r w:rsidR="000C3E2C" w:rsidRPr="008C2396">
              <w:rPr>
                <w:rFonts w:ascii="Arial" w:hAnsi="Arial" w:cs="Arial"/>
                <w:color w:val="A6A6A6"/>
                <w:sz w:val="22"/>
                <w:szCs w:val="22"/>
              </w:rPr>
              <w:t xml:space="preserve"> </w:t>
            </w:r>
            <w:r w:rsidR="00B71CAE" w:rsidRPr="008C2396">
              <w:rPr>
                <w:rFonts w:ascii="Arial" w:hAnsi="Arial" w:cs="Arial"/>
                <w:color w:val="A6A6A6"/>
                <w:sz w:val="22"/>
                <w:szCs w:val="22"/>
              </w:rPr>
              <w:t xml:space="preserve">una vez entre en fases de </w:t>
            </w:r>
            <w:r w:rsidR="000C3E2C" w:rsidRPr="008C2396">
              <w:rPr>
                <w:rFonts w:ascii="Arial" w:hAnsi="Arial" w:cs="Arial"/>
                <w:color w:val="A6A6A6"/>
                <w:sz w:val="22"/>
                <w:szCs w:val="22"/>
              </w:rPr>
              <w:t>pruebas</w:t>
            </w:r>
            <w:r w:rsidR="00B71CAE" w:rsidRPr="008C2396">
              <w:rPr>
                <w:rFonts w:ascii="Arial" w:hAnsi="Arial" w:cs="Arial"/>
                <w:color w:val="A6A6A6"/>
                <w:sz w:val="22"/>
                <w:szCs w:val="22"/>
              </w:rPr>
              <w:t xml:space="preserve"> funcionales</w:t>
            </w:r>
            <w:r w:rsidR="00BC2146" w:rsidRPr="008C2396">
              <w:rPr>
                <w:rFonts w:ascii="Arial" w:hAnsi="Arial" w:cs="Arial"/>
                <w:color w:val="A6A6A6"/>
                <w:sz w:val="22"/>
                <w:szCs w:val="22"/>
              </w:rPr>
              <w:t>.</w:t>
            </w:r>
          </w:p>
          <w:p w14:paraId="0102745F" w14:textId="1C99A0B6" w:rsidR="00DF12A7" w:rsidRPr="00DF12A7" w:rsidRDefault="00DF12A7" w:rsidP="00DF12A7">
            <w:r w:rsidRPr="00DF12A7">
              <w:t>Al iniciar se pida indicar el sexo, que se muestre</w:t>
            </w:r>
            <w:r>
              <w:t xml:space="preserve">n </w:t>
            </w:r>
            <w:proofErr w:type="gramStart"/>
            <w:r>
              <w:t xml:space="preserve">en </w:t>
            </w:r>
            <w:r w:rsidRPr="00DF12A7">
              <w:t xml:space="preserve"> barras</w:t>
            </w:r>
            <w:proofErr w:type="gramEnd"/>
            <w:r w:rsidRPr="00DF12A7">
              <w:t xml:space="preserve"> las preguntas correspondientes y se minimicen al contestarlas </w:t>
            </w:r>
            <w:r>
              <w:t xml:space="preserve">al terminar usar un botón para dar finalizada la encuesta y que te lleve a la pagina de inicio al terminar </w:t>
            </w:r>
          </w:p>
        </w:tc>
      </w:tr>
      <w:tr w:rsidR="00D51922" w:rsidRPr="008C2396" w14:paraId="11343F72" w14:textId="77777777" w:rsidTr="00287554">
        <w:trPr>
          <w:trHeight w:val="1578"/>
        </w:trPr>
        <w:tc>
          <w:tcPr>
            <w:tcW w:w="2836" w:type="dxa"/>
            <w:shd w:val="clear" w:color="auto" w:fill="A50021"/>
            <w:vAlign w:val="center"/>
          </w:tcPr>
          <w:p w14:paraId="172103F4"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2B51805F" w14:textId="77777777" w:rsidR="00D51922" w:rsidRDefault="006217E8" w:rsidP="00376C87">
            <w:pPr>
              <w:rPr>
                <w:rFonts w:ascii="Arial" w:hAnsi="Arial" w:cs="Arial"/>
                <w:color w:val="A6A6A6"/>
                <w:sz w:val="22"/>
                <w:szCs w:val="22"/>
                <w:lang w:val="es-CO"/>
              </w:rPr>
            </w:pPr>
            <w:r w:rsidRPr="008C2396">
              <w:rPr>
                <w:rFonts w:ascii="Arial" w:hAnsi="Arial" w:cs="Arial"/>
                <w:color w:val="A6A6A6"/>
                <w:sz w:val="22"/>
                <w:szCs w:val="22"/>
                <w:lang w:val="es-CO"/>
              </w:rPr>
              <w:t xml:space="preserve">Describa los </w:t>
            </w:r>
            <w:r w:rsidR="001513DF" w:rsidRPr="008C2396">
              <w:rPr>
                <w:rFonts w:ascii="Arial" w:hAnsi="Arial" w:cs="Arial"/>
                <w:color w:val="A6A6A6"/>
                <w:sz w:val="22"/>
                <w:szCs w:val="22"/>
                <w:lang w:val="es-CO"/>
              </w:rPr>
              <w:t>requerimientos no funcionales que se deben tener en cuenta</w:t>
            </w:r>
            <w:r w:rsidR="00A6534F" w:rsidRPr="008C2396">
              <w:rPr>
                <w:rFonts w:ascii="Arial" w:hAnsi="Arial" w:cs="Arial"/>
                <w:color w:val="A6A6A6"/>
                <w:sz w:val="22"/>
                <w:szCs w:val="22"/>
                <w:lang w:val="es-CO"/>
              </w:rPr>
              <w:t xml:space="preserve"> para que la solución cumpla con una efectiva ejecución </w:t>
            </w:r>
            <w:r w:rsidR="009421CC" w:rsidRPr="008C2396">
              <w:rPr>
                <w:rFonts w:ascii="Arial" w:hAnsi="Arial" w:cs="Arial"/>
                <w:color w:val="A6A6A6"/>
                <w:sz w:val="22"/>
                <w:szCs w:val="22"/>
                <w:lang w:val="es-CO"/>
              </w:rPr>
              <w:t xml:space="preserve">en su entorno </w:t>
            </w:r>
            <w:r w:rsidR="00A6534F" w:rsidRPr="008C2396">
              <w:rPr>
                <w:rFonts w:ascii="Arial" w:hAnsi="Arial" w:cs="Arial"/>
                <w:color w:val="A6A6A6"/>
                <w:sz w:val="22"/>
                <w:szCs w:val="22"/>
                <w:lang w:val="es-CO"/>
              </w:rPr>
              <w:t xml:space="preserve">y </w:t>
            </w:r>
            <w:r w:rsidR="00535740" w:rsidRPr="008C2396">
              <w:rPr>
                <w:rFonts w:ascii="Arial" w:hAnsi="Arial" w:cs="Arial"/>
                <w:color w:val="A6A6A6"/>
                <w:sz w:val="22"/>
                <w:szCs w:val="22"/>
                <w:lang w:val="es-CO"/>
              </w:rPr>
              <w:t xml:space="preserve">apoyándose </w:t>
            </w:r>
            <w:r w:rsidR="00A6534F" w:rsidRPr="008C2396">
              <w:rPr>
                <w:rFonts w:ascii="Arial" w:hAnsi="Arial" w:cs="Arial"/>
                <w:color w:val="A6A6A6"/>
                <w:sz w:val="22"/>
                <w:szCs w:val="22"/>
                <w:lang w:val="es-CO"/>
              </w:rPr>
              <w:t xml:space="preserve">con los mínimos atributos de calidad </w:t>
            </w:r>
            <w:r w:rsidR="003E520F" w:rsidRPr="008C2396">
              <w:rPr>
                <w:rFonts w:ascii="Arial" w:hAnsi="Arial" w:cs="Arial"/>
                <w:color w:val="A6A6A6"/>
                <w:sz w:val="22"/>
                <w:szCs w:val="22"/>
                <w:lang w:val="es-CO"/>
              </w:rPr>
              <w:t xml:space="preserve">interna y externa </w:t>
            </w:r>
            <w:r w:rsidR="006B6BC0" w:rsidRPr="008C2396">
              <w:rPr>
                <w:rFonts w:ascii="Arial" w:hAnsi="Arial" w:cs="Arial"/>
                <w:color w:val="A6A6A6"/>
                <w:sz w:val="22"/>
                <w:szCs w:val="22"/>
                <w:lang w:val="es-CO"/>
              </w:rPr>
              <w:t>descritas en el estándar ISO/IEC 9126-1</w:t>
            </w:r>
            <w:r w:rsidR="00A51DA5" w:rsidRPr="008C2396">
              <w:rPr>
                <w:rFonts w:ascii="Arial" w:hAnsi="Arial" w:cs="Arial"/>
                <w:color w:val="A6A6A6"/>
                <w:sz w:val="22"/>
                <w:szCs w:val="22"/>
                <w:lang w:val="es-CO"/>
              </w:rPr>
              <w:t>, si aplica</w:t>
            </w:r>
          </w:p>
          <w:p w14:paraId="68A15B30" w14:textId="5BA2C182" w:rsidR="00DF12A7" w:rsidRPr="00DF12A7" w:rsidRDefault="00DF12A7" w:rsidP="00DF12A7">
            <w:r w:rsidRPr="00DF12A7">
              <w:t xml:space="preserve">Que sea visualmente </w:t>
            </w:r>
            <w:proofErr w:type="gramStart"/>
            <w:r w:rsidRPr="00DF12A7">
              <w:t>atractiva</w:t>
            </w:r>
            <w:proofErr w:type="gramEnd"/>
            <w:r w:rsidRPr="00DF12A7">
              <w:t xml:space="preserve"> pero usando tonos minimalistas, que los botones sean de un tamaño considerables para que sean visibles con facilidad que al final te den las gracias por contestar </w:t>
            </w:r>
          </w:p>
        </w:tc>
      </w:tr>
      <w:tr w:rsidR="006962B9" w:rsidRPr="008C2396" w14:paraId="1C1F810C" w14:textId="77777777" w:rsidTr="005D0764">
        <w:trPr>
          <w:trHeight w:val="1996"/>
        </w:trPr>
        <w:tc>
          <w:tcPr>
            <w:tcW w:w="2836" w:type="dxa"/>
            <w:shd w:val="clear" w:color="auto" w:fill="A50021"/>
            <w:vAlign w:val="center"/>
          </w:tcPr>
          <w:p w14:paraId="1C72A752"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2976"/>
            </w:tblGrid>
            <w:tr w:rsidR="00F0451E" w:rsidRPr="008C2396" w14:paraId="0E719AB0" w14:textId="77777777" w:rsidTr="00287554">
              <w:tc>
                <w:tcPr>
                  <w:tcW w:w="0" w:type="auto"/>
                  <w:shd w:val="clear" w:color="auto" w:fill="A6A6A6"/>
                </w:tcPr>
                <w:p w14:paraId="7589C363"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41199B8F"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48314817" w14:textId="77777777" w:rsidTr="00287554">
              <w:tc>
                <w:tcPr>
                  <w:tcW w:w="0" w:type="auto"/>
                  <w:shd w:val="clear" w:color="auto" w:fill="auto"/>
                </w:tcPr>
                <w:p w14:paraId="37480E55" w14:textId="77777777"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14:paraId="625A95CA" w14:textId="77777777"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14:paraId="2E97EA01" w14:textId="77777777" w:rsidTr="00287554">
              <w:tc>
                <w:tcPr>
                  <w:tcW w:w="0" w:type="auto"/>
                  <w:shd w:val="clear" w:color="auto" w:fill="auto"/>
                </w:tcPr>
                <w:p w14:paraId="25A76ECD" w14:textId="1B610E10" w:rsidR="00F0451E" w:rsidRPr="008C2396" w:rsidRDefault="008F3C54" w:rsidP="0031230D">
                  <w:pPr>
                    <w:jc w:val="center"/>
                    <w:rPr>
                      <w:rFonts w:ascii="Arial" w:hAnsi="Arial" w:cs="Arial"/>
                      <w:sz w:val="20"/>
                      <w:szCs w:val="20"/>
                    </w:rPr>
                  </w:pPr>
                  <w:r>
                    <w:rPr>
                      <w:rFonts w:ascii="Arial" w:hAnsi="Arial" w:cs="Arial"/>
                      <w:sz w:val="20"/>
                      <w:szCs w:val="20"/>
                    </w:rPr>
                    <w:t>Ángel/programador/estudiante</w:t>
                  </w:r>
                </w:p>
              </w:tc>
              <w:tc>
                <w:tcPr>
                  <w:tcW w:w="0" w:type="auto"/>
                  <w:shd w:val="clear" w:color="auto" w:fill="auto"/>
                </w:tcPr>
                <w:p w14:paraId="23527D26" w14:textId="528404C5" w:rsidR="00F0451E" w:rsidRPr="008C2396" w:rsidRDefault="008F3C54" w:rsidP="0031230D">
                  <w:pPr>
                    <w:jc w:val="center"/>
                    <w:rPr>
                      <w:rFonts w:ascii="Arial" w:hAnsi="Arial" w:cs="Arial"/>
                      <w:sz w:val="20"/>
                      <w:szCs w:val="20"/>
                    </w:rPr>
                  </w:pPr>
                  <w:r>
                    <w:rPr>
                      <w:rFonts w:ascii="Arial" w:hAnsi="Arial" w:cs="Arial"/>
                      <w:sz w:val="20"/>
                      <w:szCs w:val="20"/>
                    </w:rPr>
                    <w:t xml:space="preserve">Principal desarrollador del programa </w:t>
                  </w:r>
                </w:p>
              </w:tc>
            </w:tr>
            <w:tr w:rsidR="00F0451E" w:rsidRPr="008C2396" w14:paraId="01F06E09" w14:textId="77777777" w:rsidTr="00287554">
              <w:tc>
                <w:tcPr>
                  <w:tcW w:w="0" w:type="auto"/>
                  <w:shd w:val="clear" w:color="auto" w:fill="auto"/>
                </w:tcPr>
                <w:p w14:paraId="14F901FB" w14:textId="77777777" w:rsidR="00F0451E" w:rsidRPr="008C2396" w:rsidRDefault="00F0451E" w:rsidP="0031230D">
                  <w:pPr>
                    <w:jc w:val="center"/>
                    <w:rPr>
                      <w:rFonts w:ascii="Arial" w:hAnsi="Arial" w:cs="Arial"/>
                      <w:sz w:val="20"/>
                      <w:szCs w:val="20"/>
                    </w:rPr>
                  </w:pPr>
                </w:p>
              </w:tc>
              <w:tc>
                <w:tcPr>
                  <w:tcW w:w="0" w:type="auto"/>
                  <w:shd w:val="clear" w:color="auto" w:fill="auto"/>
                </w:tcPr>
                <w:p w14:paraId="2FCDB6F4" w14:textId="77777777" w:rsidR="00F0451E" w:rsidRPr="008C2396" w:rsidRDefault="00F0451E" w:rsidP="0031230D">
                  <w:pPr>
                    <w:jc w:val="center"/>
                    <w:rPr>
                      <w:rFonts w:ascii="Arial" w:hAnsi="Arial" w:cs="Arial"/>
                      <w:sz w:val="20"/>
                      <w:szCs w:val="20"/>
                    </w:rPr>
                  </w:pPr>
                </w:p>
              </w:tc>
            </w:tr>
          </w:tbl>
          <w:p w14:paraId="7FB9F601" w14:textId="77777777" w:rsidR="006962B9" w:rsidRPr="008C2396" w:rsidRDefault="006962B9" w:rsidP="00F0451E">
            <w:pPr>
              <w:jc w:val="center"/>
              <w:rPr>
                <w:rFonts w:ascii="Arial" w:hAnsi="Arial" w:cs="Arial"/>
                <w:sz w:val="20"/>
                <w:szCs w:val="20"/>
              </w:rPr>
            </w:pPr>
          </w:p>
        </w:tc>
      </w:tr>
      <w:tr w:rsidR="00CF1831" w:rsidRPr="008C2396" w14:paraId="775493ED" w14:textId="77777777" w:rsidTr="008C2396">
        <w:trPr>
          <w:trHeight w:val="843"/>
        </w:trPr>
        <w:tc>
          <w:tcPr>
            <w:tcW w:w="2836" w:type="dxa"/>
            <w:shd w:val="clear" w:color="auto" w:fill="A50021"/>
            <w:vAlign w:val="center"/>
          </w:tcPr>
          <w:p w14:paraId="7FA67D80"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31299707" w14:textId="77777777" w:rsidR="006962B9" w:rsidRPr="008C2396" w:rsidRDefault="006962B9" w:rsidP="0031230D">
            <w:pPr>
              <w:rPr>
                <w:rFonts w:ascii="Arial" w:hAnsi="Arial" w:cs="Arial"/>
                <w:b/>
                <w:sz w:val="22"/>
                <w:szCs w:val="22"/>
              </w:rPr>
            </w:pPr>
          </w:p>
          <w:p w14:paraId="2393C761"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1C13B55E" w14:textId="77777777" w:rsidTr="00287554">
        <w:trPr>
          <w:trHeight w:val="1106"/>
        </w:trPr>
        <w:tc>
          <w:tcPr>
            <w:tcW w:w="2836" w:type="dxa"/>
            <w:vMerge w:val="restart"/>
            <w:shd w:val="clear" w:color="auto" w:fill="A50021"/>
            <w:vAlign w:val="center"/>
          </w:tcPr>
          <w:p w14:paraId="02BBD414"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7AC3A2CF"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3E49CB19" w14:textId="77777777" w:rsidR="00406976" w:rsidRPr="008C2396" w:rsidRDefault="00406976" w:rsidP="00216320">
            <w:pPr>
              <w:rPr>
                <w:rFonts w:ascii="Arial" w:hAnsi="Arial" w:cs="Arial"/>
                <w:sz w:val="22"/>
                <w:szCs w:val="22"/>
              </w:rPr>
            </w:pPr>
          </w:p>
          <w:p w14:paraId="30015E37" w14:textId="783D0D0F" w:rsidR="00F1592D" w:rsidRPr="008C2396" w:rsidRDefault="008F3C54" w:rsidP="00F1592D">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4384" behindDoc="0" locked="0" layoutInCell="1" allowOverlap="1" wp14:anchorId="592AE04C" wp14:editId="633BB585">
                      <wp:simplePos x="0" y="0"/>
                      <wp:positionH relativeFrom="column">
                        <wp:posOffset>-6590</wp:posOffset>
                      </wp:positionH>
                      <wp:positionV relativeFrom="paragraph">
                        <wp:posOffset>-29080</wp:posOffset>
                      </wp:positionV>
                      <wp:extent cx="172800" cy="168480"/>
                      <wp:effectExtent l="57150" t="57150" r="17780" b="41275"/>
                      <wp:wrapNone/>
                      <wp:docPr id="8" name="Entrada de lápiz 8"/>
                      <wp:cNvGraphicFramePr/>
                      <a:graphic xmlns:a="http://schemas.openxmlformats.org/drawingml/2006/main">
                        <a:graphicData uri="http://schemas.microsoft.com/office/word/2010/wordprocessingInk">
                          <w14:contentPart bwMode="auto" r:id="rId13">
                            <w14:nvContentPartPr>
                              <w14:cNvContentPartPr/>
                            </w14:nvContentPartPr>
                            <w14:xfrm>
                              <a:off x="0" y="0"/>
                              <a:ext cx="172800" cy="168480"/>
                            </w14:xfrm>
                          </w14:contentPart>
                        </a:graphicData>
                      </a:graphic>
                    </wp:anchor>
                  </w:drawing>
                </mc:Choice>
                <mc:Fallback>
                  <w:pict>
                    <v:shape w14:anchorId="79292B25" id="Entrada de lápiz 8" o:spid="_x0000_s1026" type="#_x0000_t75" style="position:absolute;margin-left:-1.2pt;margin-top:-3pt;width:15pt;height:1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">
                      <v:imagedata r:id="rId14" o:title=""/>
                    </v:shape>
                  </w:pict>
                </mc:Fallback>
              </mc:AlternateContent>
            </w:r>
            <w:r w:rsidR="00406976"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00406976" w:rsidRPr="008C2396">
              <w:rPr>
                <w:rFonts w:ascii="Arial" w:hAnsi="Arial" w:cs="Arial"/>
                <w:sz w:val="22"/>
                <w:szCs w:val="22"/>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3F883F8B" w14:textId="77777777" w:rsidR="00F1592D" w:rsidRPr="008C2396" w:rsidRDefault="00F1592D" w:rsidP="00216320">
            <w:pPr>
              <w:rPr>
                <w:rFonts w:ascii="Arial" w:hAnsi="Arial" w:cs="Arial"/>
                <w:sz w:val="22"/>
                <w:szCs w:val="22"/>
              </w:rPr>
            </w:pPr>
          </w:p>
          <w:p w14:paraId="68FA8FFC"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6F72A43D" w14:textId="77777777" w:rsidR="00406976" w:rsidRPr="008C2396" w:rsidRDefault="00406976" w:rsidP="00EB3B75">
            <w:pPr>
              <w:rPr>
                <w:rFonts w:ascii="Arial" w:hAnsi="Arial" w:cs="Arial"/>
                <w:b/>
                <w:color w:val="D9D9D9"/>
                <w:sz w:val="22"/>
                <w:szCs w:val="22"/>
              </w:rPr>
            </w:pPr>
          </w:p>
        </w:tc>
      </w:tr>
      <w:tr w:rsidR="00406976" w:rsidRPr="008C2396" w14:paraId="1E5D800E" w14:textId="77777777" w:rsidTr="00287554">
        <w:trPr>
          <w:trHeight w:val="1348"/>
        </w:trPr>
        <w:tc>
          <w:tcPr>
            <w:tcW w:w="2836" w:type="dxa"/>
            <w:vMerge/>
            <w:shd w:val="clear" w:color="auto" w:fill="A50021"/>
            <w:vAlign w:val="center"/>
          </w:tcPr>
          <w:p w14:paraId="3B219EB5"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3D24B24"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05995F33" w14:textId="77777777" w:rsidR="00406976" w:rsidRPr="00D1764B" w:rsidRDefault="00406976" w:rsidP="00DD4EC2">
            <w:pPr>
              <w:rPr>
                <w:rFonts w:ascii="Arial" w:hAnsi="Arial" w:cs="Arial"/>
                <w:sz w:val="22"/>
                <w:szCs w:val="22"/>
                <w:lang w:val="en-US"/>
              </w:rPr>
            </w:pPr>
          </w:p>
          <w:p w14:paraId="67E5E710"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9DE5236" w14:textId="5D44942B" w:rsidR="00406976" w:rsidRPr="00D1764B" w:rsidRDefault="008F3C54" w:rsidP="00DD4EC2">
            <w:pPr>
              <w:rPr>
                <w:rFonts w:ascii="Arial" w:hAnsi="Arial" w:cs="Arial"/>
                <w:sz w:val="22"/>
                <w:szCs w:val="22"/>
                <w:lang w:val="en-US"/>
              </w:rPr>
            </w:pPr>
            <w:r>
              <w:rPr>
                <w:rFonts w:ascii="Arial" w:hAnsi="Arial" w:cs="Arial"/>
                <w:noProof/>
                <w:sz w:val="22"/>
                <w:szCs w:val="22"/>
              </w:rPr>
              <mc:AlternateContent>
                <mc:Choice Requires="wpi">
                  <w:drawing>
                    <wp:anchor distT="0" distB="0" distL="114300" distR="114300" simplePos="0" relativeHeight="251665408" behindDoc="0" locked="0" layoutInCell="1" allowOverlap="1" wp14:anchorId="2AF51468" wp14:editId="3AD5EE63">
                      <wp:simplePos x="0" y="0"/>
                      <wp:positionH relativeFrom="column">
                        <wp:posOffset>8530</wp:posOffset>
                      </wp:positionH>
                      <wp:positionV relativeFrom="paragraph">
                        <wp:posOffset>23040</wp:posOffset>
                      </wp:positionV>
                      <wp:extent cx="137880" cy="108360"/>
                      <wp:effectExtent l="38100" t="38100" r="52705" b="44450"/>
                      <wp:wrapNone/>
                      <wp:docPr id="9" name="Entrada de lápiz 9"/>
                      <wp:cNvGraphicFramePr/>
                      <a:graphic xmlns:a="http://schemas.openxmlformats.org/drawingml/2006/main">
                        <a:graphicData uri="http://schemas.microsoft.com/office/word/2010/wordprocessingInk">
                          <w14:contentPart bwMode="auto" r:id="rId15">
                            <w14:nvContentPartPr>
                              <w14:cNvContentPartPr/>
                            </w14:nvContentPartPr>
                            <w14:xfrm>
                              <a:off x="0" y="0"/>
                              <a:ext cx="137880" cy="108360"/>
                            </w14:xfrm>
                          </w14:contentPart>
                        </a:graphicData>
                      </a:graphic>
                    </wp:anchor>
                  </w:drawing>
                </mc:Choice>
                <mc:Fallback>
                  <w:pict>
                    <v:shape w14:anchorId="4DB658BD" id="Entrada de lápiz 9" o:spid="_x0000_s1026" type="#_x0000_t75" style="position:absolute;margin-left:-.05pt;margin-top:1.1pt;width:12.2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">
                      <v:imagedata r:id="rId16" o:title=""/>
                    </v:shape>
                  </w:pict>
                </mc:Fallback>
              </mc:AlternateContent>
            </w:r>
            <w:r w:rsidR="00406976"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00406976" w:rsidRPr="00D1764B">
              <w:rPr>
                <w:rFonts w:ascii="Arial" w:hAnsi="Arial" w:cs="Arial"/>
                <w:sz w:val="22"/>
                <w:szCs w:val="22"/>
                <w:lang w:val="en-US"/>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6104D60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1194BB6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11E6B3A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5A8758A6"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1560B49F"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39FDE2D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BF4635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992F50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5CE651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A08AD2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9E842F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43FD30AE" w14:textId="77777777" w:rsidTr="00287554">
        <w:trPr>
          <w:trHeight w:val="1348"/>
        </w:trPr>
        <w:tc>
          <w:tcPr>
            <w:tcW w:w="2836" w:type="dxa"/>
            <w:vMerge/>
            <w:shd w:val="clear" w:color="auto" w:fill="A50021"/>
            <w:vAlign w:val="center"/>
          </w:tcPr>
          <w:p w14:paraId="040664C4"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04547837"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3794949F" w14:textId="77777777" w:rsidR="00406976" w:rsidRPr="008C2396" w:rsidRDefault="00406976" w:rsidP="005B1D0C">
            <w:pPr>
              <w:rPr>
                <w:rFonts w:ascii="Arial" w:hAnsi="Arial" w:cs="Arial"/>
                <w:sz w:val="22"/>
                <w:szCs w:val="22"/>
              </w:rPr>
            </w:pPr>
          </w:p>
          <w:p w14:paraId="5A166BE8" w14:textId="7A22CFFE" w:rsidR="00406976" w:rsidRPr="00D1764B" w:rsidRDefault="008F3C54" w:rsidP="005B1D0C">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8480" behindDoc="0" locked="0" layoutInCell="1" allowOverlap="1" wp14:anchorId="249248A6" wp14:editId="3A7D87D6">
                      <wp:simplePos x="0" y="0"/>
                      <wp:positionH relativeFrom="column">
                        <wp:posOffset>610</wp:posOffset>
                      </wp:positionH>
                      <wp:positionV relativeFrom="paragraph">
                        <wp:posOffset>41080</wp:posOffset>
                      </wp:positionV>
                      <wp:extent cx="158040" cy="49320"/>
                      <wp:effectExtent l="57150" t="57150" r="52070" b="46355"/>
                      <wp:wrapNone/>
                      <wp:docPr id="12" name="Entrada de lápiz 12"/>
                      <wp:cNvGraphicFramePr/>
                      <a:graphic xmlns:a="http://schemas.openxmlformats.org/drawingml/2006/main">
                        <a:graphicData uri="http://schemas.microsoft.com/office/word/2010/wordprocessingInk">
                          <w14:contentPart bwMode="auto" r:id="rId17">
                            <w14:nvContentPartPr>
                              <w14:cNvContentPartPr/>
                            </w14:nvContentPartPr>
                            <w14:xfrm>
                              <a:off x="0" y="0"/>
                              <a:ext cx="158040" cy="49320"/>
                            </w14:xfrm>
                          </w14:contentPart>
                        </a:graphicData>
                      </a:graphic>
                    </wp:anchor>
                  </w:drawing>
                </mc:Choice>
                <mc:Fallback>
                  <w:pict>
                    <v:shape w14:anchorId="096739C9" id="Entrada de lápiz 12" o:spid="_x0000_s1026" type="#_x0000_t75" style="position:absolute;margin-left:-.65pt;margin-top:2.55pt;width:13.9pt;height: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&#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">
                      <v:imagedata r:id="rId18" o:title=""/>
                    </v:shape>
                  </w:pict>
                </mc:Fallback>
              </mc:AlternateContent>
            </w:r>
            <w:r>
              <w:rPr>
                <w:rFonts w:ascii="Arial" w:hAnsi="Arial" w:cs="Arial"/>
                <w:noProof/>
                <w:sz w:val="22"/>
                <w:szCs w:val="22"/>
              </w:rPr>
              <mc:AlternateContent>
                <mc:Choice Requires="wpi">
                  <w:drawing>
                    <wp:anchor distT="0" distB="0" distL="114300" distR="114300" simplePos="0" relativeHeight="251667456" behindDoc="0" locked="0" layoutInCell="1" allowOverlap="1" wp14:anchorId="02B6D749" wp14:editId="1020151D">
                      <wp:simplePos x="0" y="0"/>
                      <wp:positionH relativeFrom="column">
                        <wp:posOffset>610</wp:posOffset>
                      </wp:positionH>
                      <wp:positionV relativeFrom="paragraph">
                        <wp:posOffset>96160</wp:posOffset>
                      </wp:positionV>
                      <wp:extent cx="360" cy="360"/>
                      <wp:effectExtent l="38100" t="38100" r="57150" b="57150"/>
                      <wp:wrapNone/>
                      <wp:docPr id="11" name="Entrada de lápiz 1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9B0BFB4" id="Entrada de lápiz 11" o:spid="_x0000_s1026" type="#_x0000_t75" style="position:absolute;margin-left:-.65pt;margin-top:6.8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">
                      <v:imagedata r:id="rId20" o:title=""/>
                    </v:shape>
                  </w:pict>
                </mc:Fallback>
              </mc:AlternateContent>
            </w:r>
            <w:r>
              <w:rPr>
                <w:rFonts w:ascii="Arial" w:hAnsi="Arial" w:cs="Arial"/>
                <w:noProof/>
                <w:sz w:val="22"/>
                <w:szCs w:val="22"/>
              </w:rPr>
              <mc:AlternateContent>
                <mc:Choice Requires="wpi">
                  <w:drawing>
                    <wp:anchor distT="0" distB="0" distL="114300" distR="114300" simplePos="0" relativeHeight="251666432" behindDoc="0" locked="0" layoutInCell="1" allowOverlap="1" wp14:anchorId="7ADA7102" wp14:editId="3786523D">
                      <wp:simplePos x="0" y="0"/>
                      <wp:positionH relativeFrom="column">
                        <wp:posOffset>970</wp:posOffset>
                      </wp:positionH>
                      <wp:positionV relativeFrom="paragraph">
                        <wp:posOffset>49360</wp:posOffset>
                      </wp:positionV>
                      <wp:extent cx="159840" cy="73440"/>
                      <wp:effectExtent l="57150" t="38100" r="50165" b="41275"/>
                      <wp:wrapNone/>
                      <wp:docPr id="10" name="Entrada de lápiz 10"/>
                      <wp:cNvGraphicFramePr/>
                      <a:graphic xmlns:a="http://schemas.openxmlformats.org/drawingml/2006/main">
                        <a:graphicData uri="http://schemas.microsoft.com/office/word/2010/wordprocessingInk">
                          <w14:contentPart bwMode="auto" r:id="rId21">
                            <w14:nvContentPartPr>
                              <w14:cNvContentPartPr/>
                            </w14:nvContentPartPr>
                            <w14:xfrm>
                              <a:off x="0" y="0"/>
                              <a:ext cx="159840" cy="73440"/>
                            </w14:xfrm>
                          </w14:contentPart>
                        </a:graphicData>
                      </a:graphic>
                    </wp:anchor>
                  </w:drawing>
                </mc:Choice>
                <mc:Fallback>
                  <w:pict>
                    <v:shape w14:anchorId="0A550E4E" id="Entrada de lápiz 10" o:spid="_x0000_s1026" type="#_x0000_t75" style="position:absolute;margin-left:-.6pt;margin-top:3.2pt;width:14pt;height:7.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">
                      <v:imagedata r:id="rId22" o:title=""/>
                    </v:shape>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sidR="00406976" w:rsidRPr="008C2396">
              <w:rPr>
                <w:rFonts w:ascii="Arial" w:hAnsi="Arial" w:cs="Arial"/>
                <w:sz w:val="22"/>
                <w:szCs w:val="22"/>
              </w:rPr>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C#</w:t>
            </w:r>
          </w:p>
          <w:p w14:paraId="29367C7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2A510119"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00A3F43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2CDC1362" w14:textId="77777777"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11E05BB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672A400C" w14:textId="77777777" w:rsidR="00406976" w:rsidRPr="008C2396" w:rsidRDefault="00406976" w:rsidP="0031230D">
            <w:pPr>
              <w:rPr>
                <w:rFonts w:ascii="Arial" w:hAnsi="Arial" w:cs="Arial"/>
                <w:sz w:val="22"/>
                <w:szCs w:val="22"/>
              </w:rPr>
            </w:pPr>
          </w:p>
        </w:tc>
        <w:tc>
          <w:tcPr>
            <w:tcW w:w="1147" w:type="dxa"/>
            <w:shd w:val="clear" w:color="auto" w:fill="auto"/>
          </w:tcPr>
          <w:p w14:paraId="5AE7EB08"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0E306BD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2A52FE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62C92B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705DEA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73CB5B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F150F84"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6011E8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6E6DA399" w14:textId="77777777" w:rsidTr="00287554">
        <w:trPr>
          <w:trHeight w:val="182"/>
        </w:trPr>
        <w:tc>
          <w:tcPr>
            <w:tcW w:w="2836" w:type="dxa"/>
            <w:shd w:val="clear" w:color="auto" w:fill="A50021"/>
            <w:vAlign w:val="center"/>
          </w:tcPr>
          <w:p w14:paraId="634164EA"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5EC95FD0"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7F2A1A24" w14:textId="77777777" w:rsidR="000A71D8" w:rsidRPr="008C2396" w:rsidRDefault="000A71D8" w:rsidP="003D4A48">
      <w:pPr>
        <w:rPr>
          <w:rFonts w:ascii="Arial" w:hAnsi="Arial" w:cs="Arial"/>
          <w:b/>
          <w:sz w:val="28"/>
          <w:szCs w:val="28"/>
          <w:lang w:val="es-CO"/>
        </w:rPr>
      </w:pPr>
    </w:p>
    <w:p w14:paraId="0D39D722"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26C57438" w14:textId="77777777" w:rsidTr="0031230D">
        <w:tc>
          <w:tcPr>
            <w:tcW w:w="4112" w:type="dxa"/>
            <w:shd w:val="clear" w:color="auto" w:fill="A6A6A6"/>
          </w:tcPr>
          <w:p w14:paraId="7EFEF728"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165CC87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0084797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7535A9F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565898A3" w14:textId="77777777" w:rsidTr="0031230D">
        <w:tc>
          <w:tcPr>
            <w:tcW w:w="4112" w:type="dxa"/>
            <w:shd w:val="clear" w:color="auto" w:fill="auto"/>
          </w:tcPr>
          <w:p w14:paraId="00085C7E" w14:textId="62ABCCBF" w:rsidR="008B73D8" w:rsidRPr="008C2396" w:rsidRDefault="008F3C54"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Angel</w:t>
            </w:r>
            <w:proofErr w:type="spellEnd"/>
            <w:r>
              <w:rPr>
                <w:rFonts w:ascii="Arial" w:hAnsi="Arial" w:cs="Arial"/>
                <w:b/>
                <w:bCs/>
                <w:sz w:val="22"/>
                <w:szCs w:val="22"/>
              </w:rPr>
              <w:t xml:space="preserve"> </w:t>
            </w:r>
          </w:p>
        </w:tc>
        <w:tc>
          <w:tcPr>
            <w:tcW w:w="2551" w:type="dxa"/>
            <w:shd w:val="clear" w:color="auto" w:fill="auto"/>
          </w:tcPr>
          <w:p w14:paraId="5BD10093" w14:textId="17BC36E0" w:rsidR="008B73D8" w:rsidRPr="008C2396" w:rsidRDefault="008F3C54"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Estudios.angel</w:t>
            </w:r>
            <w:proofErr w:type="spellEnd"/>
          </w:p>
        </w:tc>
        <w:tc>
          <w:tcPr>
            <w:tcW w:w="1316" w:type="dxa"/>
            <w:shd w:val="clear" w:color="auto" w:fill="auto"/>
          </w:tcPr>
          <w:p w14:paraId="7C0FE715" w14:textId="5841F606" w:rsidR="008B73D8" w:rsidRPr="008C2396" w:rsidRDefault="008F3C54"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xxxxxx</w:t>
            </w:r>
            <w:proofErr w:type="spellEnd"/>
          </w:p>
        </w:tc>
        <w:tc>
          <w:tcPr>
            <w:tcW w:w="2511" w:type="dxa"/>
            <w:shd w:val="clear" w:color="auto" w:fill="auto"/>
          </w:tcPr>
          <w:p w14:paraId="09211CC0" w14:textId="5FDFFA68" w:rsidR="008B73D8" w:rsidRPr="008C2396" w:rsidRDefault="008F3C54"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mc:AlternateContent>
                <mc:Choice Requires="wpi">
                  <w:drawing>
                    <wp:anchor distT="0" distB="0" distL="114300" distR="114300" simplePos="0" relativeHeight="251673600" behindDoc="0" locked="0" layoutInCell="1" allowOverlap="1" wp14:anchorId="259A13D1" wp14:editId="2D263B72">
                      <wp:simplePos x="0" y="0"/>
                      <wp:positionH relativeFrom="column">
                        <wp:posOffset>241935</wp:posOffset>
                      </wp:positionH>
                      <wp:positionV relativeFrom="paragraph">
                        <wp:posOffset>-3175</wp:posOffset>
                      </wp:positionV>
                      <wp:extent cx="1150925" cy="292680"/>
                      <wp:effectExtent l="57150" t="38100" r="0" b="50800"/>
                      <wp:wrapNone/>
                      <wp:docPr id="18" name="Entrada de lápiz 18"/>
                      <wp:cNvGraphicFramePr/>
                      <a:graphic xmlns:a="http://schemas.openxmlformats.org/drawingml/2006/main">
                        <a:graphicData uri="http://schemas.microsoft.com/office/word/2010/wordprocessingInk">
                          <w14:contentPart bwMode="auto" r:id="rId23">
                            <w14:nvContentPartPr>
                              <w14:cNvContentPartPr/>
                            </w14:nvContentPartPr>
                            <w14:xfrm>
                              <a:off x="0" y="0"/>
                              <a:ext cx="1150925" cy="292680"/>
                            </w14:xfrm>
                          </w14:contentPart>
                        </a:graphicData>
                      </a:graphic>
                    </wp:anchor>
                  </w:drawing>
                </mc:Choice>
                <mc:Fallback>
                  <w:pict>
                    <v:shape w14:anchorId="22F3A3B6" id="Entrada de lápiz 18" o:spid="_x0000_s1026" type="#_x0000_t75" style="position:absolute;margin-left:18.35pt;margin-top:-.95pt;width:92pt;height:2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">
                      <v:imagedata r:id="rId24" o:title=""/>
                    </v:shape>
                  </w:pict>
                </mc:Fallback>
              </mc:AlternateContent>
            </w:r>
          </w:p>
        </w:tc>
      </w:tr>
      <w:tr w:rsidR="008B73D8" w:rsidRPr="008C2396" w14:paraId="6B139B6A" w14:textId="77777777" w:rsidTr="0031230D">
        <w:tc>
          <w:tcPr>
            <w:tcW w:w="4112" w:type="dxa"/>
            <w:shd w:val="clear" w:color="auto" w:fill="auto"/>
          </w:tcPr>
          <w:p w14:paraId="1FE4897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D7A9BC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3B723A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3E0330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5DF04CC" w14:textId="77777777" w:rsidTr="0031230D">
        <w:tc>
          <w:tcPr>
            <w:tcW w:w="4112" w:type="dxa"/>
            <w:shd w:val="clear" w:color="auto" w:fill="auto"/>
          </w:tcPr>
          <w:p w14:paraId="6A3E30F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EE9262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169AFB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E87AC0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53A4B0C" w14:textId="77777777" w:rsidTr="0031230D">
        <w:tc>
          <w:tcPr>
            <w:tcW w:w="4112" w:type="dxa"/>
            <w:shd w:val="clear" w:color="auto" w:fill="auto"/>
          </w:tcPr>
          <w:p w14:paraId="17C7E84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B26509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7EEB38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B6A39D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4AD9F40" w14:textId="77777777" w:rsidTr="0031230D">
        <w:tc>
          <w:tcPr>
            <w:tcW w:w="4112" w:type="dxa"/>
            <w:shd w:val="clear" w:color="auto" w:fill="auto"/>
          </w:tcPr>
          <w:p w14:paraId="785DBF95"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F8BA81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BBD83C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07647C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E4815BD" w14:textId="77777777" w:rsidTr="0031230D">
        <w:tc>
          <w:tcPr>
            <w:tcW w:w="4112" w:type="dxa"/>
            <w:shd w:val="clear" w:color="auto" w:fill="auto"/>
          </w:tcPr>
          <w:p w14:paraId="03C325E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092E07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DBA409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D4D01B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7E76AD20"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29DCB10B"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661"/>
        <w:gridCol w:w="418"/>
        <w:gridCol w:w="1149"/>
        <w:gridCol w:w="1460"/>
        <w:gridCol w:w="126"/>
        <w:gridCol w:w="1190"/>
        <w:gridCol w:w="1190"/>
        <w:gridCol w:w="431"/>
        <w:gridCol w:w="2364"/>
      </w:tblGrid>
      <w:tr w:rsidR="003213B0" w:rsidRPr="008C2396" w14:paraId="2A2565A1" w14:textId="77777777" w:rsidTr="003213B0">
        <w:trPr>
          <w:trHeight w:val="182"/>
        </w:trPr>
        <w:tc>
          <w:tcPr>
            <w:tcW w:w="2542" w:type="dxa"/>
            <w:gridSpan w:val="3"/>
            <w:shd w:val="clear" w:color="auto" w:fill="A50021"/>
            <w:vAlign w:val="center"/>
          </w:tcPr>
          <w:p w14:paraId="1280B5C3"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09" w:type="dxa"/>
            <w:gridSpan w:val="2"/>
            <w:shd w:val="clear" w:color="auto" w:fill="FFFFFF"/>
            <w:vAlign w:val="center"/>
          </w:tcPr>
          <w:p w14:paraId="6EC9A73E" w14:textId="77777777" w:rsidR="000E42E9" w:rsidRPr="008C2396" w:rsidRDefault="000E42E9" w:rsidP="004627A3">
            <w:pPr>
              <w:jc w:val="center"/>
              <w:rPr>
                <w:rFonts w:ascii="Arial" w:hAnsi="Arial" w:cs="Arial"/>
                <w:b/>
                <w:sz w:val="22"/>
                <w:szCs w:val="22"/>
              </w:rPr>
            </w:pPr>
          </w:p>
        </w:tc>
        <w:tc>
          <w:tcPr>
            <w:tcW w:w="2937" w:type="dxa"/>
            <w:gridSpan w:val="4"/>
            <w:shd w:val="clear" w:color="auto" w:fill="A50021"/>
            <w:vAlign w:val="center"/>
          </w:tcPr>
          <w:p w14:paraId="4921F893"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364" w:type="dxa"/>
            <w:shd w:val="clear" w:color="auto" w:fill="FFFFFF"/>
            <w:vAlign w:val="center"/>
          </w:tcPr>
          <w:p w14:paraId="3749ED67" w14:textId="77777777" w:rsidR="000E42E9" w:rsidRPr="008C2396" w:rsidRDefault="000E42E9" w:rsidP="004627A3">
            <w:pPr>
              <w:jc w:val="center"/>
              <w:rPr>
                <w:rFonts w:ascii="Arial" w:hAnsi="Arial" w:cs="Arial"/>
                <w:b/>
                <w:sz w:val="22"/>
                <w:szCs w:val="22"/>
              </w:rPr>
            </w:pPr>
          </w:p>
        </w:tc>
      </w:tr>
      <w:tr w:rsidR="00BB0598" w:rsidRPr="008C2396" w14:paraId="025809C7" w14:textId="77777777" w:rsidTr="0031230D">
        <w:trPr>
          <w:trHeight w:val="182"/>
        </w:trPr>
        <w:tc>
          <w:tcPr>
            <w:tcW w:w="10452" w:type="dxa"/>
            <w:gridSpan w:val="10"/>
            <w:shd w:val="clear" w:color="auto" w:fill="A50021"/>
            <w:vAlign w:val="center"/>
          </w:tcPr>
          <w:p w14:paraId="77B8A9D3"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1A41FA39" w14:textId="77777777" w:rsidTr="003213B0">
        <w:trPr>
          <w:trHeight w:val="226"/>
        </w:trPr>
        <w:tc>
          <w:tcPr>
            <w:tcW w:w="463" w:type="dxa"/>
            <w:shd w:val="clear" w:color="auto" w:fill="A6A6A6"/>
          </w:tcPr>
          <w:p w14:paraId="067BD02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661" w:type="dxa"/>
            <w:shd w:val="clear" w:color="auto" w:fill="A6A6A6"/>
          </w:tcPr>
          <w:p w14:paraId="56EDAFE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67" w:type="dxa"/>
            <w:gridSpan w:val="2"/>
            <w:shd w:val="clear" w:color="auto" w:fill="A6A6A6"/>
          </w:tcPr>
          <w:p w14:paraId="778311A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7A49C454"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190" w:type="dxa"/>
            <w:shd w:val="clear" w:color="auto" w:fill="A6A6A6"/>
          </w:tcPr>
          <w:p w14:paraId="7AFDCA6A"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1190" w:type="dxa"/>
            <w:shd w:val="clear" w:color="auto" w:fill="A6A6A6"/>
          </w:tcPr>
          <w:p w14:paraId="754B471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2795" w:type="dxa"/>
            <w:gridSpan w:val="2"/>
            <w:shd w:val="clear" w:color="auto" w:fill="A6A6A6"/>
          </w:tcPr>
          <w:p w14:paraId="63F3C7B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4276283B" w14:textId="77777777" w:rsidTr="003213B0">
        <w:trPr>
          <w:trHeight w:val="567"/>
        </w:trPr>
        <w:tc>
          <w:tcPr>
            <w:tcW w:w="463" w:type="dxa"/>
            <w:shd w:val="clear" w:color="auto" w:fill="FFFFFF"/>
            <w:vAlign w:val="center"/>
          </w:tcPr>
          <w:p w14:paraId="70291367" w14:textId="77777777" w:rsidR="001E1737" w:rsidRPr="003213B0" w:rsidRDefault="001E1737" w:rsidP="003213B0"/>
        </w:tc>
        <w:tc>
          <w:tcPr>
            <w:tcW w:w="1661" w:type="dxa"/>
            <w:shd w:val="clear" w:color="auto" w:fill="FFFFFF"/>
            <w:vAlign w:val="center"/>
          </w:tcPr>
          <w:p w14:paraId="72DA472F" w14:textId="41E62C35" w:rsidR="001E1737" w:rsidRPr="003213B0" w:rsidRDefault="003213B0" w:rsidP="003213B0">
            <w:r w:rsidRPr="003213B0">
              <w:t>diagrama</w:t>
            </w:r>
          </w:p>
        </w:tc>
        <w:tc>
          <w:tcPr>
            <w:tcW w:w="1567" w:type="dxa"/>
            <w:gridSpan w:val="2"/>
            <w:shd w:val="clear" w:color="auto" w:fill="FFFFFF"/>
            <w:vAlign w:val="center"/>
          </w:tcPr>
          <w:p w14:paraId="3AE9BE26" w14:textId="52AD8B67" w:rsidR="001E1737" w:rsidRPr="003213B0" w:rsidRDefault="003213B0" w:rsidP="003213B0">
            <w:r w:rsidRPr="003213B0">
              <w:t>Diagrama de flujo</w:t>
            </w:r>
          </w:p>
        </w:tc>
        <w:tc>
          <w:tcPr>
            <w:tcW w:w="1586" w:type="dxa"/>
            <w:gridSpan w:val="2"/>
            <w:shd w:val="clear" w:color="auto" w:fill="FFFFFF"/>
            <w:vAlign w:val="center"/>
          </w:tcPr>
          <w:p w14:paraId="34309D2F" w14:textId="35785AD4" w:rsidR="001E1737" w:rsidRPr="003213B0" w:rsidRDefault="003213B0" w:rsidP="003213B0">
            <w:proofErr w:type="spellStart"/>
            <w:r w:rsidRPr="003213B0">
              <w:t>angel</w:t>
            </w:r>
            <w:proofErr w:type="spellEnd"/>
          </w:p>
        </w:tc>
        <w:tc>
          <w:tcPr>
            <w:tcW w:w="1190" w:type="dxa"/>
            <w:shd w:val="clear" w:color="auto" w:fill="FFFFFF"/>
            <w:vAlign w:val="center"/>
          </w:tcPr>
          <w:p w14:paraId="480AE4B2" w14:textId="587CF293" w:rsidR="001E1737" w:rsidRPr="003213B0" w:rsidRDefault="003213B0" w:rsidP="003213B0">
            <w:r w:rsidRPr="003213B0">
              <w:t>13/2/2021</w:t>
            </w:r>
          </w:p>
        </w:tc>
        <w:tc>
          <w:tcPr>
            <w:tcW w:w="1190" w:type="dxa"/>
            <w:shd w:val="clear" w:color="auto" w:fill="FFFFFF"/>
            <w:vAlign w:val="center"/>
          </w:tcPr>
          <w:p w14:paraId="64F46B96" w14:textId="24FF6E01" w:rsidR="001E1737" w:rsidRPr="003213B0" w:rsidRDefault="003213B0" w:rsidP="003213B0">
            <w:r w:rsidRPr="003213B0">
              <w:t>15/2/2021</w:t>
            </w:r>
          </w:p>
        </w:tc>
        <w:tc>
          <w:tcPr>
            <w:tcW w:w="2795" w:type="dxa"/>
            <w:gridSpan w:val="2"/>
            <w:shd w:val="clear" w:color="auto" w:fill="FFFFFF"/>
            <w:vAlign w:val="center"/>
          </w:tcPr>
          <w:p w14:paraId="0FD03B0D" w14:textId="3AD42677" w:rsidR="001E1737" w:rsidRPr="003213B0" w:rsidRDefault="003213B0" w:rsidP="003213B0">
            <w:r w:rsidRPr="003213B0">
              <w:t xml:space="preserve">Diagrama de </w:t>
            </w:r>
            <w:proofErr w:type="spellStart"/>
            <w:r w:rsidRPr="003213B0">
              <w:t>como</w:t>
            </w:r>
            <w:proofErr w:type="spellEnd"/>
            <w:r w:rsidRPr="003213B0">
              <w:t xml:space="preserve"> queremos que funcione </w:t>
            </w:r>
          </w:p>
        </w:tc>
      </w:tr>
      <w:tr w:rsidR="001E1737" w:rsidRPr="008C2396" w14:paraId="23119D1A" w14:textId="77777777" w:rsidTr="003213B0">
        <w:trPr>
          <w:trHeight w:val="567"/>
        </w:trPr>
        <w:tc>
          <w:tcPr>
            <w:tcW w:w="463" w:type="dxa"/>
            <w:shd w:val="clear" w:color="auto" w:fill="FFFFFF"/>
            <w:vAlign w:val="center"/>
          </w:tcPr>
          <w:p w14:paraId="49F2365A" w14:textId="77777777" w:rsidR="001E1737" w:rsidRPr="008C2396" w:rsidRDefault="001E1737" w:rsidP="00D76FAB">
            <w:pPr>
              <w:rPr>
                <w:rFonts w:ascii="Arial" w:hAnsi="Arial" w:cs="Arial"/>
                <w:b/>
                <w:color w:val="D9D9D9"/>
                <w:sz w:val="22"/>
                <w:szCs w:val="22"/>
                <w:lang w:val="es-CO"/>
              </w:rPr>
            </w:pPr>
          </w:p>
        </w:tc>
        <w:tc>
          <w:tcPr>
            <w:tcW w:w="1661" w:type="dxa"/>
            <w:shd w:val="clear" w:color="auto" w:fill="FFFFFF"/>
            <w:vAlign w:val="center"/>
          </w:tcPr>
          <w:p w14:paraId="6C1BE925" w14:textId="3CC0040F" w:rsidR="001E1737" w:rsidRPr="003213B0" w:rsidRDefault="003213B0" w:rsidP="003213B0">
            <w:r w:rsidRPr="003213B0">
              <w:t>programar</w:t>
            </w:r>
          </w:p>
        </w:tc>
        <w:tc>
          <w:tcPr>
            <w:tcW w:w="1567" w:type="dxa"/>
            <w:gridSpan w:val="2"/>
            <w:shd w:val="clear" w:color="auto" w:fill="FFFFFF"/>
            <w:vAlign w:val="center"/>
          </w:tcPr>
          <w:p w14:paraId="05CC111A" w14:textId="19D37DE9" w:rsidR="001E1737" w:rsidRPr="003213B0" w:rsidRDefault="003213B0" w:rsidP="003213B0">
            <w:r w:rsidRPr="003213B0">
              <w:t>Bases de la programación</w:t>
            </w:r>
          </w:p>
        </w:tc>
        <w:tc>
          <w:tcPr>
            <w:tcW w:w="1586" w:type="dxa"/>
            <w:gridSpan w:val="2"/>
            <w:shd w:val="clear" w:color="auto" w:fill="FFFFFF"/>
            <w:vAlign w:val="center"/>
          </w:tcPr>
          <w:p w14:paraId="00B8D237" w14:textId="4773CD67" w:rsidR="001E1737" w:rsidRPr="003213B0" w:rsidRDefault="003213B0" w:rsidP="003213B0">
            <w:proofErr w:type="spellStart"/>
            <w:r w:rsidRPr="003213B0">
              <w:t>xxxx</w:t>
            </w:r>
            <w:proofErr w:type="spellEnd"/>
          </w:p>
        </w:tc>
        <w:tc>
          <w:tcPr>
            <w:tcW w:w="1190" w:type="dxa"/>
            <w:shd w:val="clear" w:color="auto" w:fill="FFFFFF"/>
            <w:vAlign w:val="center"/>
          </w:tcPr>
          <w:p w14:paraId="4D652B32" w14:textId="2942BB29" w:rsidR="001E1737" w:rsidRPr="003213B0" w:rsidRDefault="003213B0" w:rsidP="003213B0">
            <w:r w:rsidRPr="003213B0">
              <w:t>16/2/2021</w:t>
            </w:r>
          </w:p>
        </w:tc>
        <w:tc>
          <w:tcPr>
            <w:tcW w:w="1190" w:type="dxa"/>
            <w:shd w:val="clear" w:color="auto" w:fill="FFFFFF"/>
            <w:vAlign w:val="center"/>
          </w:tcPr>
          <w:p w14:paraId="3D37053E" w14:textId="3700CEBF" w:rsidR="001E1737" w:rsidRPr="003213B0" w:rsidRDefault="003213B0" w:rsidP="003213B0">
            <w:r w:rsidRPr="003213B0">
              <w:t>22/2/2021</w:t>
            </w:r>
          </w:p>
        </w:tc>
        <w:tc>
          <w:tcPr>
            <w:tcW w:w="2795" w:type="dxa"/>
            <w:gridSpan w:val="2"/>
            <w:shd w:val="clear" w:color="auto" w:fill="FFFFFF"/>
            <w:vAlign w:val="center"/>
          </w:tcPr>
          <w:p w14:paraId="02D0E5EE" w14:textId="7F74A81F" w:rsidR="001E1737" w:rsidRPr="003213B0" w:rsidRDefault="003213B0" w:rsidP="003213B0">
            <w:r w:rsidRPr="003213B0">
              <w:t xml:space="preserve">Primer modelo del programa funcional </w:t>
            </w:r>
          </w:p>
        </w:tc>
      </w:tr>
      <w:tr w:rsidR="001E1737" w:rsidRPr="008C2396" w14:paraId="6CFE8379" w14:textId="77777777" w:rsidTr="003213B0">
        <w:trPr>
          <w:trHeight w:val="567"/>
        </w:trPr>
        <w:tc>
          <w:tcPr>
            <w:tcW w:w="463" w:type="dxa"/>
            <w:shd w:val="clear" w:color="auto" w:fill="FFFFFF"/>
            <w:vAlign w:val="center"/>
          </w:tcPr>
          <w:p w14:paraId="75C4A66B" w14:textId="77777777" w:rsidR="001E1737" w:rsidRPr="003213B0" w:rsidRDefault="001E1737" w:rsidP="003213B0"/>
        </w:tc>
        <w:tc>
          <w:tcPr>
            <w:tcW w:w="1661" w:type="dxa"/>
            <w:shd w:val="clear" w:color="auto" w:fill="FFFFFF"/>
            <w:vAlign w:val="center"/>
          </w:tcPr>
          <w:p w14:paraId="14313BA7" w14:textId="62FC9144" w:rsidR="001E1737" w:rsidRPr="003213B0" w:rsidRDefault="003213B0" w:rsidP="003213B0">
            <w:r w:rsidRPr="003213B0">
              <w:t>estética</w:t>
            </w:r>
          </w:p>
        </w:tc>
        <w:tc>
          <w:tcPr>
            <w:tcW w:w="1567" w:type="dxa"/>
            <w:gridSpan w:val="2"/>
            <w:shd w:val="clear" w:color="auto" w:fill="FFFFFF"/>
            <w:vAlign w:val="center"/>
          </w:tcPr>
          <w:p w14:paraId="3FCA34FC" w14:textId="480E875A" w:rsidR="001E1737" w:rsidRPr="003213B0" w:rsidRDefault="003213B0" w:rsidP="003213B0">
            <w:r w:rsidRPr="003213B0">
              <w:t>Revisión de la estética de la página</w:t>
            </w:r>
          </w:p>
        </w:tc>
        <w:tc>
          <w:tcPr>
            <w:tcW w:w="1586" w:type="dxa"/>
            <w:gridSpan w:val="2"/>
            <w:shd w:val="clear" w:color="auto" w:fill="FFFFFF"/>
            <w:vAlign w:val="center"/>
          </w:tcPr>
          <w:p w14:paraId="4B5F6DAE" w14:textId="1E6458D4" w:rsidR="001E1737" w:rsidRPr="003213B0" w:rsidRDefault="003213B0" w:rsidP="003213B0">
            <w:proofErr w:type="spellStart"/>
            <w:r w:rsidRPr="003213B0">
              <w:t>xxx</w:t>
            </w:r>
            <w:proofErr w:type="spellEnd"/>
          </w:p>
        </w:tc>
        <w:tc>
          <w:tcPr>
            <w:tcW w:w="1190" w:type="dxa"/>
            <w:shd w:val="clear" w:color="auto" w:fill="FFFFFF"/>
            <w:vAlign w:val="center"/>
          </w:tcPr>
          <w:p w14:paraId="26FF86A7" w14:textId="425A662A" w:rsidR="001E1737" w:rsidRPr="003213B0" w:rsidRDefault="003213B0" w:rsidP="003213B0">
            <w:r w:rsidRPr="003213B0">
              <w:t>23/2/2021</w:t>
            </w:r>
          </w:p>
        </w:tc>
        <w:tc>
          <w:tcPr>
            <w:tcW w:w="1190" w:type="dxa"/>
            <w:shd w:val="clear" w:color="auto" w:fill="FFFFFF"/>
            <w:vAlign w:val="center"/>
          </w:tcPr>
          <w:p w14:paraId="33DD715C" w14:textId="557C62EB" w:rsidR="001E1737" w:rsidRPr="003213B0" w:rsidRDefault="003213B0" w:rsidP="003213B0">
            <w:r w:rsidRPr="003213B0">
              <w:t>1/3/2021</w:t>
            </w:r>
          </w:p>
        </w:tc>
        <w:tc>
          <w:tcPr>
            <w:tcW w:w="2795" w:type="dxa"/>
            <w:gridSpan w:val="2"/>
            <w:shd w:val="clear" w:color="auto" w:fill="FFFFFF"/>
            <w:vAlign w:val="center"/>
          </w:tcPr>
          <w:p w14:paraId="5152B535" w14:textId="01845E64" w:rsidR="001E1737" w:rsidRPr="003213B0" w:rsidRDefault="003213B0" w:rsidP="003213B0">
            <w:r w:rsidRPr="003213B0">
              <w:t xml:space="preserve">Ver si es estéticamente como se pidió </w:t>
            </w:r>
          </w:p>
        </w:tc>
      </w:tr>
      <w:tr w:rsidR="001E1737" w:rsidRPr="008C2396" w14:paraId="350B47FA" w14:textId="77777777" w:rsidTr="003213B0">
        <w:trPr>
          <w:trHeight w:val="567"/>
        </w:trPr>
        <w:tc>
          <w:tcPr>
            <w:tcW w:w="463" w:type="dxa"/>
            <w:shd w:val="clear" w:color="auto" w:fill="FFFFFF"/>
            <w:vAlign w:val="center"/>
          </w:tcPr>
          <w:p w14:paraId="7B06B543" w14:textId="77777777" w:rsidR="001E1737" w:rsidRPr="003213B0" w:rsidRDefault="001E1737" w:rsidP="003213B0"/>
        </w:tc>
        <w:tc>
          <w:tcPr>
            <w:tcW w:w="1661" w:type="dxa"/>
            <w:shd w:val="clear" w:color="auto" w:fill="FFFFFF"/>
            <w:vAlign w:val="center"/>
          </w:tcPr>
          <w:p w14:paraId="4B64B25E" w14:textId="444AB3EC" w:rsidR="001E1737" w:rsidRPr="003213B0" w:rsidRDefault="003213B0" w:rsidP="003213B0">
            <w:r w:rsidRPr="003213B0">
              <w:t xml:space="preserve">Revisión </w:t>
            </w:r>
          </w:p>
        </w:tc>
        <w:tc>
          <w:tcPr>
            <w:tcW w:w="1567" w:type="dxa"/>
            <w:gridSpan w:val="2"/>
            <w:shd w:val="clear" w:color="auto" w:fill="FFFFFF"/>
            <w:vAlign w:val="center"/>
          </w:tcPr>
          <w:p w14:paraId="711B90B2" w14:textId="68089479" w:rsidR="001E1737" w:rsidRPr="003213B0" w:rsidRDefault="003213B0" w:rsidP="003213B0">
            <w:r w:rsidRPr="003213B0">
              <w:t>Es la revisión general del proceso</w:t>
            </w:r>
          </w:p>
        </w:tc>
        <w:tc>
          <w:tcPr>
            <w:tcW w:w="1586" w:type="dxa"/>
            <w:gridSpan w:val="2"/>
            <w:shd w:val="clear" w:color="auto" w:fill="FFFFFF"/>
            <w:vAlign w:val="center"/>
          </w:tcPr>
          <w:p w14:paraId="498AE09E" w14:textId="3598E45B" w:rsidR="001E1737" w:rsidRPr="003213B0" w:rsidRDefault="003213B0" w:rsidP="003213B0">
            <w:proofErr w:type="spellStart"/>
            <w:r w:rsidRPr="003213B0">
              <w:t>xxxx</w:t>
            </w:r>
            <w:proofErr w:type="spellEnd"/>
          </w:p>
        </w:tc>
        <w:tc>
          <w:tcPr>
            <w:tcW w:w="1190" w:type="dxa"/>
            <w:shd w:val="clear" w:color="auto" w:fill="FFFFFF"/>
            <w:vAlign w:val="center"/>
          </w:tcPr>
          <w:p w14:paraId="6FD7F339" w14:textId="1E513C0A" w:rsidR="001E1737" w:rsidRPr="003213B0" w:rsidRDefault="003213B0" w:rsidP="003213B0">
            <w:r w:rsidRPr="003213B0">
              <w:t>10/3/2021</w:t>
            </w:r>
          </w:p>
        </w:tc>
        <w:tc>
          <w:tcPr>
            <w:tcW w:w="1190" w:type="dxa"/>
            <w:shd w:val="clear" w:color="auto" w:fill="FFFFFF"/>
            <w:vAlign w:val="center"/>
          </w:tcPr>
          <w:p w14:paraId="4A9ACC24" w14:textId="6901CFFC" w:rsidR="001E1737" w:rsidRPr="003213B0" w:rsidRDefault="003213B0" w:rsidP="003213B0">
            <w:r w:rsidRPr="003213B0">
              <w:t>28/3/2021</w:t>
            </w:r>
          </w:p>
        </w:tc>
        <w:tc>
          <w:tcPr>
            <w:tcW w:w="2795" w:type="dxa"/>
            <w:gridSpan w:val="2"/>
            <w:shd w:val="clear" w:color="auto" w:fill="FFFFFF"/>
            <w:vAlign w:val="center"/>
          </w:tcPr>
          <w:p w14:paraId="2F96536D" w14:textId="18F5ED03" w:rsidR="001E1737" w:rsidRPr="003213B0" w:rsidRDefault="003213B0" w:rsidP="003213B0">
            <w:r w:rsidRPr="003213B0">
              <w:t>Revisar todo en generar si era como se pidió</w:t>
            </w:r>
          </w:p>
        </w:tc>
      </w:tr>
      <w:tr w:rsidR="001E1737" w:rsidRPr="008C2396" w14:paraId="1A0161F5" w14:textId="77777777" w:rsidTr="003213B0">
        <w:trPr>
          <w:trHeight w:val="567"/>
        </w:trPr>
        <w:tc>
          <w:tcPr>
            <w:tcW w:w="463" w:type="dxa"/>
            <w:shd w:val="clear" w:color="auto" w:fill="FFFFFF"/>
            <w:vAlign w:val="center"/>
          </w:tcPr>
          <w:p w14:paraId="0CD51153" w14:textId="77777777" w:rsidR="001E1737" w:rsidRPr="003213B0" w:rsidRDefault="001E1737" w:rsidP="003213B0"/>
        </w:tc>
        <w:tc>
          <w:tcPr>
            <w:tcW w:w="1661" w:type="dxa"/>
            <w:shd w:val="clear" w:color="auto" w:fill="FFFFFF"/>
            <w:vAlign w:val="center"/>
          </w:tcPr>
          <w:p w14:paraId="650645E9" w14:textId="757AB300" w:rsidR="001E1737" w:rsidRPr="003213B0" w:rsidRDefault="003213B0" w:rsidP="003213B0">
            <w:r w:rsidRPr="003213B0">
              <w:t>Entrega modelo</w:t>
            </w:r>
          </w:p>
        </w:tc>
        <w:tc>
          <w:tcPr>
            <w:tcW w:w="1567" w:type="dxa"/>
            <w:gridSpan w:val="2"/>
            <w:shd w:val="clear" w:color="auto" w:fill="FFFFFF"/>
            <w:vAlign w:val="center"/>
          </w:tcPr>
          <w:p w14:paraId="3CB4F4A7" w14:textId="16A5E79E" w:rsidR="001E1737" w:rsidRPr="003213B0" w:rsidRDefault="003213B0" w:rsidP="003213B0">
            <w:r w:rsidRPr="003213B0">
              <w:t xml:space="preserve">Pedir al solicitante que revise el producto </w:t>
            </w:r>
          </w:p>
        </w:tc>
        <w:tc>
          <w:tcPr>
            <w:tcW w:w="1586" w:type="dxa"/>
            <w:gridSpan w:val="2"/>
            <w:shd w:val="clear" w:color="auto" w:fill="FFFFFF"/>
            <w:vAlign w:val="center"/>
          </w:tcPr>
          <w:p w14:paraId="051A91EC" w14:textId="5194EC00" w:rsidR="001E1737" w:rsidRPr="003213B0" w:rsidRDefault="003213B0" w:rsidP="003213B0">
            <w:proofErr w:type="spellStart"/>
            <w:r w:rsidRPr="003213B0">
              <w:t>xxx</w:t>
            </w:r>
            <w:proofErr w:type="spellEnd"/>
          </w:p>
        </w:tc>
        <w:tc>
          <w:tcPr>
            <w:tcW w:w="1190" w:type="dxa"/>
            <w:shd w:val="clear" w:color="auto" w:fill="FFFFFF"/>
            <w:vAlign w:val="center"/>
          </w:tcPr>
          <w:p w14:paraId="675CC9BF" w14:textId="643E7014" w:rsidR="001E1737" w:rsidRPr="003213B0" w:rsidRDefault="003213B0" w:rsidP="003213B0">
            <w:r w:rsidRPr="003213B0">
              <w:t>1/4/2021</w:t>
            </w:r>
          </w:p>
        </w:tc>
        <w:tc>
          <w:tcPr>
            <w:tcW w:w="1190" w:type="dxa"/>
            <w:shd w:val="clear" w:color="auto" w:fill="FFFFFF"/>
            <w:vAlign w:val="center"/>
          </w:tcPr>
          <w:p w14:paraId="6DB49B5F" w14:textId="2F8B9EB7" w:rsidR="001E1737" w:rsidRPr="003213B0" w:rsidRDefault="003213B0" w:rsidP="003213B0">
            <w:r w:rsidRPr="003213B0">
              <w:t>5/4/2021</w:t>
            </w:r>
          </w:p>
        </w:tc>
        <w:tc>
          <w:tcPr>
            <w:tcW w:w="2795" w:type="dxa"/>
            <w:gridSpan w:val="2"/>
            <w:shd w:val="clear" w:color="auto" w:fill="FFFFFF"/>
            <w:vAlign w:val="center"/>
          </w:tcPr>
          <w:p w14:paraId="44B9766F" w14:textId="1B2F8D2F" w:rsidR="001E1737" w:rsidRPr="003213B0" w:rsidRDefault="003213B0" w:rsidP="003213B0">
            <w:r w:rsidRPr="003213B0">
              <w:t>Que re</w:t>
            </w:r>
            <w:r>
              <w:t>vise</w:t>
            </w:r>
            <w:r w:rsidRPr="003213B0">
              <w:t xml:space="preserve"> y entregar si es lo que pidió</w:t>
            </w:r>
          </w:p>
        </w:tc>
      </w:tr>
      <w:tr w:rsidR="001E1737" w:rsidRPr="008C2396" w14:paraId="414F43D0" w14:textId="77777777" w:rsidTr="003213B0">
        <w:trPr>
          <w:trHeight w:val="567"/>
        </w:trPr>
        <w:tc>
          <w:tcPr>
            <w:tcW w:w="463" w:type="dxa"/>
            <w:shd w:val="clear" w:color="auto" w:fill="FFFFFF"/>
            <w:vAlign w:val="center"/>
          </w:tcPr>
          <w:p w14:paraId="4217C17B" w14:textId="77777777" w:rsidR="001E1737" w:rsidRPr="008C2396" w:rsidRDefault="001E1737" w:rsidP="00D76FAB">
            <w:pPr>
              <w:rPr>
                <w:rFonts w:ascii="Arial" w:hAnsi="Arial" w:cs="Arial"/>
                <w:b/>
                <w:color w:val="D9D9D9"/>
                <w:sz w:val="22"/>
                <w:szCs w:val="22"/>
                <w:lang w:val="es-CO"/>
              </w:rPr>
            </w:pPr>
          </w:p>
        </w:tc>
        <w:tc>
          <w:tcPr>
            <w:tcW w:w="1661" w:type="dxa"/>
            <w:shd w:val="clear" w:color="auto" w:fill="FFFFFF"/>
            <w:vAlign w:val="center"/>
          </w:tcPr>
          <w:p w14:paraId="24665E7B" w14:textId="77777777" w:rsidR="001E1737" w:rsidRPr="008C2396" w:rsidRDefault="001E1737" w:rsidP="00D76FAB">
            <w:pPr>
              <w:rPr>
                <w:rFonts w:ascii="Arial" w:hAnsi="Arial" w:cs="Arial"/>
                <w:b/>
                <w:color w:val="D9D9D9"/>
                <w:sz w:val="22"/>
                <w:szCs w:val="22"/>
                <w:lang w:val="es-CO"/>
              </w:rPr>
            </w:pPr>
          </w:p>
        </w:tc>
        <w:tc>
          <w:tcPr>
            <w:tcW w:w="1567" w:type="dxa"/>
            <w:gridSpan w:val="2"/>
            <w:shd w:val="clear" w:color="auto" w:fill="FFFFFF"/>
            <w:vAlign w:val="center"/>
          </w:tcPr>
          <w:p w14:paraId="06436383"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24D4F5C" w14:textId="77777777" w:rsidR="001E1737" w:rsidRPr="008C2396" w:rsidRDefault="001E1737" w:rsidP="00D76FAB">
            <w:pPr>
              <w:rPr>
                <w:rFonts w:ascii="Arial" w:hAnsi="Arial" w:cs="Arial"/>
                <w:b/>
                <w:color w:val="D9D9D9"/>
                <w:sz w:val="22"/>
                <w:szCs w:val="22"/>
                <w:lang w:val="es-CO"/>
              </w:rPr>
            </w:pPr>
          </w:p>
        </w:tc>
        <w:tc>
          <w:tcPr>
            <w:tcW w:w="1190" w:type="dxa"/>
            <w:shd w:val="clear" w:color="auto" w:fill="FFFFFF"/>
            <w:vAlign w:val="center"/>
          </w:tcPr>
          <w:p w14:paraId="4AEA7428" w14:textId="77777777" w:rsidR="001E1737" w:rsidRPr="008C2396" w:rsidRDefault="001E1737" w:rsidP="00D76FAB">
            <w:pPr>
              <w:rPr>
                <w:rFonts w:ascii="Arial" w:hAnsi="Arial" w:cs="Arial"/>
                <w:b/>
                <w:color w:val="D9D9D9"/>
                <w:sz w:val="22"/>
                <w:szCs w:val="22"/>
                <w:lang w:val="es-CO"/>
              </w:rPr>
            </w:pPr>
          </w:p>
        </w:tc>
        <w:tc>
          <w:tcPr>
            <w:tcW w:w="1190" w:type="dxa"/>
            <w:shd w:val="clear" w:color="auto" w:fill="FFFFFF"/>
            <w:vAlign w:val="center"/>
          </w:tcPr>
          <w:p w14:paraId="1F77066A" w14:textId="77777777" w:rsidR="001E1737" w:rsidRPr="008C2396" w:rsidRDefault="001E1737" w:rsidP="00D76FAB">
            <w:pPr>
              <w:rPr>
                <w:rFonts w:ascii="Arial" w:hAnsi="Arial" w:cs="Arial"/>
                <w:b/>
                <w:color w:val="D9D9D9"/>
                <w:sz w:val="22"/>
                <w:szCs w:val="22"/>
                <w:lang w:val="es-CO"/>
              </w:rPr>
            </w:pPr>
          </w:p>
        </w:tc>
        <w:tc>
          <w:tcPr>
            <w:tcW w:w="2795" w:type="dxa"/>
            <w:gridSpan w:val="2"/>
            <w:shd w:val="clear" w:color="auto" w:fill="FFFFFF"/>
            <w:vAlign w:val="center"/>
          </w:tcPr>
          <w:p w14:paraId="343DC8DB" w14:textId="77777777" w:rsidR="001E1737" w:rsidRPr="008C2396" w:rsidRDefault="001E1737" w:rsidP="00D76FAB">
            <w:pPr>
              <w:rPr>
                <w:rFonts w:ascii="Arial" w:hAnsi="Arial" w:cs="Arial"/>
                <w:b/>
                <w:color w:val="D9D9D9"/>
                <w:sz w:val="22"/>
                <w:szCs w:val="22"/>
                <w:lang w:val="es-CO"/>
              </w:rPr>
            </w:pPr>
          </w:p>
        </w:tc>
      </w:tr>
      <w:tr w:rsidR="001E1737" w:rsidRPr="008C2396" w14:paraId="7F93E1D3" w14:textId="77777777" w:rsidTr="003213B0">
        <w:trPr>
          <w:trHeight w:val="567"/>
        </w:trPr>
        <w:tc>
          <w:tcPr>
            <w:tcW w:w="463" w:type="dxa"/>
            <w:shd w:val="clear" w:color="auto" w:fill="FFFFFF"/>
            <w:vAlign w:val="center"/>
          </w:tcPr>
          <w:p w14:paraId="18E95CA1" w14:textId="77777777" w:rsidR="001E1737" w:rsidRPr="008C2396" w:rsidRDefault="001E1737" w:rsidP="00D76FAB">
            <w:pPr>
              <w:rPr>
                <w:rFonts w:ascii="Arial" w:hAnsi="Arial" w:cs="Arial"/>
                <w:b/>
                <w:color w:val="D9D9D9"/>
                <w:sz w:val="22"/>
                <w:szCs w:val="22"/>
                <w:lang w:val="es-CO"/>
              </w:rPr>
            </w:pPr>
          </w:p>
        </w:tc>
        <w:tc>
          <w:tcPr>
            <w:tcW w:w="1661" w:type="dxa"/>
            <w:shd w:val="clear" w:color="auto" w:fill="FFFFFF"/>
            <w:vAlign w:val="center"/>
          </w:tcPr>
          <w:p w14:paraId="4B934CB4" w14:textId="77777777" w:rsidR="001E1737" w:rsidRPr="008C2396" w:rsidRDefault="001E1737" w:rsidP="00D76FAB">
            <w:pPr>
              <w:rPr>
                <w:rFonts w:ascii="Arial" w:hAnsi="Arial" w:cs="Arial"/>
                <w:b/>
                <w:color w:val="D9D9D9"/>
                <w:sz w:val="22"/>
                <w:szCs w:val="22"/>
                <w:lang w:val="es-CO"/>
              </w:rPr>
            </w:pPr>
          </w:p>
        </w:tc>
        <w:tc>
          <w:tcPr>
            <w:tcW w:w="1567" w:type="dxa"/>
            <w:gridSpan w:val="2"/>
            <w:shd w:val="clear" w:color="auto" w:fill="FFFFFF"/>
            <w:vAlign w:val="center"/>
          </w:tcPr>
          <w:p w14:paraId="6CF2626A"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29B67239" w14:textId="77777777" w:rsidR="001E1737" w:rsidRPr="008C2396" w:rsidRDefault="001E1737" w:rsidP="00D76FAB">
            <w:pPr>
              <w:rPr>
                <w:rFonts w:ascii="Arial" w:hAnsi="Arial" w:cs="Arial"/>
                <w:b/>
                <w:color w:val="D9D9D9"/>
                <w:sz w:val="22"/>
                <w:szCs w:val="22"/>
                <w:lang w:val="es-CO"/>
              </w:rPr>
            </w:pPr>
          </w:p>
        </w:tc>
        <w:tc>
          <w:tcPr>
            <w:tcW w:w="1190" w:type="dxa"/>
            <w:shd w:val="clear" w:color="auto" w:fill="FFFFFF"/>
            <w:vAlign w:val="center"/>
          </w:tcPr>
          <w:p w14:paraId="5748B5F8" w14:textId="77777777" w:rsidR="001E1737" w:rsidRPr="008C2396" w:rsidRDefault="001E1737" w:rsidP="00D76FAB">
            <w:pPr>
              <w:rPr>
                <w:rFonts w:ascii="Arial" w:hAnsi="Arial" w:cs="Arial"/>
                <w:b/>
                <w:color w:val="D9D9D9"/>
                <w:sz w:val="22"/>
                <w:szCs w:val="22"/>
                <w:lang w:val="es-CO"/>
              </w:rPr>
            </w:pPr>
          </w:p>
        </w:tc>
        <w:tc>
          <w:tcPr>
            <w:tcW w:w="1190" w:type="dxa"/>
            <w:shd w:val="clear" w:color="auto" w:fill="FFFFFF"/>
            <w:vAlign w:val="center"/>
          </w:tcPr>
          <w:p w14:paraId="1B79CCF4" w14:textId="77777777" w:rsidR="001E1737" w:rsidRPr="008C2396" w:rsidRDefault="001E1737" w:rsidP="00D76FAB">
            <w:pPr>
              <w:rPr>
                <w:rFonts w:ascii="Arial" w:hAnsi="Arial" w:cs="Arial"/>
                <w:b/>
                <w:color w:val="D9D9D9"/>
                <w:sz w:val="22"/>
                <w:szCs w:val="22"/>
                <w:lang w:val="es-CO"/>
              </w:rPr>
            </w:pPr>
          </w:p>
        </w:tc>
        <w:tc>
          <w:tcPr>
            <w:tcW w:w="2795" w:type="dxa"/>
            <w:gridSpan w:val="2"/>
            <w:shd w:val="clear" w:color="auto" w:fill="FFFFFF"/>
            <w:vAlign w:val="center"/>
          </w:tcPr>
          <w:p w14:paraId="2AB868A9" w14:textId="77777777" w:rsidR="001E1737" w:rsidRPr="008C2396" w:rsidRDefault="001E1737" w:rsidP="00D76FAB">
            <w:pPr>
              <w:rPr>
                <w:rFonts w:ascii="Arial" w:hAnsi="Arial" w:cs="Arial"/>
                <w:b/>
                <w:color w:val="D9D9D9"/>
                <w:sz w:val="22"/>
                <w:szCs w:val="22"/>
                <w:lang w:val="es-CO"/>
              </w:rPr>
            </w:pPr>
          </w:p>
        </w:tc>
      </w:tr>
    </w:tbl>
    <w:p w14:paraId="0B4B1F27" w14:textId="77777777" w:rsidR="00EE35D9" w:rsidRPr="008C2396" w:rsidRDefault="00EE35D9" w:rsidP="00CF1DBE">
      <w:pPr>
        <w:jc w:val="both"/>
        <w:rPr>
          <w:rFonts w:ascii="Arial" w:hAnsi="Arial" w:cs="Arial"/>
          <w:b/>
          <w:sz w:val="22"/>
        </w:rPr>
      </w:pPr>
    </w:p>
    <w:p w14:paraId="594B56A8" w14:textId="77777777" w:rsidR="00F86C39" w:rsidRPr="008C2396" w:rsidRDefault="00F86C39" w:rsidP="00F86C39">
      <w:pPr>
        <w:ind w:left="720"/>
        <w:rPr>
          <w:rFonts w:ascii="Arial" w:hAnsi="Arial" w:cs="Arial"/>
          <w:b/>
          <w:sz w:val="28"/>
          <w:szCs w:val="28"/>
        </w:rPr>
      </w:pPr>
    </w:p>
    <w:p w14:paraId="3A485BE0" w14:textId="77777777" w:rsidR="00503D08" w:rsidRPr="008C2396" w:rsidRDefault="00503D08" w:rsidP="00F86C39">
      <w:pPr>
        <w:ind w:left="720"/>
        <w:rPr>
          <w:rFonts w:ascii="Arial" w:hAnsi="Arial" w:cs="Arial"/>
          <w:b/>
          <w:sz w:val="28"/>
          <w:szCs w:val="28"/>
        </w:rPr>
      </w:pPr>
    </w:p>
    <w:p w14:paraId="04F968FC" w14:textId="77777777" w:rsidR="00503D08" w:rsidRPr="008C2396" w:rsidRDefault="00503D08" w:rsidP="00F86C39">
      <w:pPr>
        <w:ind w:left="720"/>
        <w:rPr>
          <w:rFonts w:ascii="Arial" w:hAnsi="Arial" w:cs="Arial"/>
          <w:b/>
          <w:sz w:val="28"/>
          <w:szCs w:val="28"/>
        </w:rPr>
      </w:pPr>
    </w:p>
    <w:p w14:paraId="6F3D3F65" w14:textId="77777777" w:rsidR="00503D08" w:rsidRPr="008C2396" w:rsidRDefault="00503D08" w:rsidP="00F86C39">
      <w:pPr>
        <w:ind w:left="720"/>
        <w:rPr>
          <w:rFonts w:ascii="Arial" w:hAnsi="Arial" w:cs="Arial"/>
          <w:b/>
          <w:sz w:val="28"/>
          <w:szCs w:val="28"/>
        </w:rPr>
      </w:pPr>
    </w:p>
    <w:p w14:paraId="1BB5FA35" w14:textId="77777777" w:rsidR="001A2265" w:rsidRPr="008C2396" w:rsidRDefault="001A2265" w:rsidP="00F86C39">
      <w:pPr>
        <w:ind w:left="720"/>
        <w:rPr>
          <w:rFonts w:ascii="Arial" w:hAnsi="Arial" w:cs="Arial"/>
          <w:b/>
          <w:sz w:val="28"/>
          <w:szCs w:val="28"/>
        </w:rPr>
      </w:pPr>
    </w:p>
    <w:p w14:paraId="2F4C881D" w14:textId="77777777" w:rsidR="001A2265" w:rsidRPr="008C2396" w:rsidRDefault="001A2265" w:rsidP="00F86C39">
      <w:pPr>
        <w:ind w:left="720"/>
        <w:rPr>
          <w:rFonts w:ascii="Arial" w:hAnsi="Arial" w:cs="Arial"/>
          <w:b/>
          <w:sz w:val="28"/>
          <w:szCs w:val="28"/>
        </w:rPr>
      </w:pPr>
    </w:p>
    <w:p w14:paraId="260E979B" w14:textId="77777777" w:rsidR="001A2265" w:rsidRPr="008C2396" w:rsidRDefault="001A2265" w:rsidP="00F86C39">
      <w:pPr>
        <w:ind w:left="720"/>
        <w:rPr>
          <w:rFonts w:ascii="Arial" w:hAnsi="Arial" w:cs="Arial"/>
          <w:b/>
          <w:sz w:val="28"/>
          <w:szCs w:val="28"/>
        </w:rPr>
      </w:pPr>
    </w:p>
    <w:p w14:paraId="18DACB56" w14:textId="77777777" w:rsidR="001A2265" w:rsidRPr="008C2396" w:rsidRDefault="001A2265" w:rsidP="00F86C39">
      <w:pPr>
        <w:ind w:left="720"/>
        <w:rPr>
          <w:rFonts w:ascii="Arial" w:hAnsi="Arial" w:cs="Arial"/>
          <w:b/>
          <w:sz w:val="28"/>
          <w:szCs w:val="28"/>
        </w:rPr>
      </w:pPr>
    </w:p>
    <w:p w14:paraId="1CB7544C" w14:textId="77777777" w:rsidR="001A2265" w:rsidRPr="008C2396" w:rsidRDefault="001A2265" w:rsidP="00F86C39">
      <w:pPr>
        <w:ind w:left="720"/>
        <w:rPr>
          <w:rFonts w:ascii="Arial" w:hAnsi="Arial" w:cs="Arial"/>
          <w:b/>
          <w:sz w:val="28"/>
          <w:szCs w:val="28"/>
        </w:rPr>
      </w:pPr>
    </w:p>
    <w:p w14:paraId="4029A7F9" w14:textId="77777777" w:rsidR="001A2265" w:rsidRPr="008C2396" w:rsidRDefault="001A2265" w:rsidP="00F86C39">
      <w:pPr>
        <w:ind w:left="720"/>
        <w:rPr>
          <w:rFonts w:ascii="Arial" w:hAnsi="Arial" w:cs="Arial"/>
          <w:b/>
          <w:sz w:val="28"/>
          <w:szCs w:val="28"/>
        </w:rPr>
      </w:pPr>
    </w:p>
    <w:p w14:paraId="191DD66C" w14:textId="77777777" w:rsidR="001A2265" w:rsidRPr="008C2396" w:rsidRDefault="001A2265" w:rsidP="00F86C39">
      <w:pPr>
        <w:ind w:left="720"/>
        <w:rPr>
          <w:rFonts w:ascii="Arial" w:hAnsi="Arial" w:cs="Arial"/>
          <w:b/>
          <w:sz w:val="28"/>
          <w:szCs w:val="28"/>
        </w:rPr>
      </w:pPr>
    </w:p>
    <w:p w14:paraId="28B7B458" w14:textId="77777777" w:rsidR="001A2265" w:rsidRPr="008C2396" w:rsidRDefault="001A2265" w:rsidP="00F86C39">
      <w:pPr>
        <w:ind w:left="720"/>
        <w:rPr>
          <w:rFonts w:ascii="Arial" w:hAnsi="Arial" w:cs="Arial"/>
          <w:b/>
          <w:sz w:val="28"/>
          <w:szCs w:val="28"/>
        </w:rPr>
      </w:pPr>
    </w:p>
    <w:p w14:paraId="2A8E55E8" w14:textId="77777777" w:rsidR="001A2265" w:rsidRPr="008C2396" w:rsidRDefault="001A2265" w:rsidP="00F86C39">
      <w:pPr>
        <w:ind w:left="720"/>
        <w:rPr>
          <w:rFonts w:ascii="Arial" w:hAnsi="Arial" w:cs="Arial"/>
          <w:b/>
          <w:sz w:val="28"/>
          <w:szCs w:val="28"/>
        </w:rPr>
      </w:pPr>
    </w:p>
    <w:p w14:paraId="31827921" w14:textId="31AA7DF1" w:rsidR="001A2265" w:rsidRDefault="001A2265" w:rsidP="00F86C39">
      <w:pPr>
        <w:ind w:left="720"/>
        <w:rPr>
          <w:rFonts w:ascii="Arial" w:hAnsi="Arial" w:cs="Arial"/>
          <w:b/>
          <w:sz w:val="28"/>
          <w:szCs w:val="28"/>
        </w:rPr>
      </w:pPr>
    </w:p>
    <w:p w14:paraId="74AE5573" w14:textId="5F1100E1" w:rsidR="003213B0" w:rsidRDefault="003213B0" w:rsidP="00F86C39">
      <w:pPr>
        <w:ind w:left="720"/>
        <w:rPr>
          <w:rFonts w:ascii="Arial" w:hAnsi="Arial" w:cs="Arial"/>
          <w:b/>
          <w:sz w:val="28"/>
          <w:szCs w:val="28"/>
        </w:rPr>
      </w:pPr>
    </w:p>
    <w:p w14:paraId="2A5BAB5B" w14:textId="19C97FF4" w:rsidR="003213B0" w:rsidRDefault="003213B0" w:rsidP="00F86C39">
      <w:pPr>
        <w:ind w:left="720"/>
        <w:rPr>
          <w:rFonts w:ascii="Arial" w:hAnsi="Arial" w:cs="Arial"/>
          <w:b/>
          <w:sz w:val="28"/>
          <w:szCs w:val="28"/>
        </w:rPr>
      </w:pPr>
    </w:p>
    <w:p w14:paraId="623E6877" w14:textId="77777777" w:rsidR="003213B0" w:rsidRPr="008C2396" w:rsidRDefault="003213B0" w:rsidP="00F86C39">
      <w:pPr>
        <w:ind w:left="720"/>
        <w:rPr>
          <w:rFonts w:ascii="Arial" w:hAnsi="Arial" w:cs="Arial"/>
          <w:b/>
          <w:sz w:val="28"/>
          <w:szCs w:val="28"/>
        </w:rPr>
      </w:pPr>
    </w:p>
    <w:p w14:paraId="514AA8EF" w14:textId="77777777" w:rsidR="00503D08" w:rsidRPr="008C2396" w:rsidRDefault="00503D08" w:rsidP="003213B0">
      <w:pPr>
        <w:rPr>
          <w:rFonts w:ascii="Arial" w:hAnsi="Arial" w:cs="Arial"/>
          <w:b/>
          <w:sz w:val="28"/>
          <w:szCs w:val="28"/>
        </w:rPr>
      </w:pPr>
    </w:p>
    <w:p w14:paraId="383FB7FC" w14:textId="77777777" w:rsidR="00503D08" w:rsidRPr="008C2396" w:rsidRDefault="00503D08" w:rsidP="00F86C39">
      <w:pPr>
        <w:ind w:left="720"/>
        <w:rPr>
          <w:rFonts w:ascii="Arial" w:hAnsi="Arial" w:cs="Arial"/>
          <w:b/>
          <w:sz w:val="28"/>
          <w:szCs w:val="28"/>
        </w:rPr>
      </w:pPr>
    </w:p>
    <w:p w14:paraId="7F820C3E"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3B1CB497" w14:textId="77777777" w:rsidR="00137683" w:rsidRPr="008C2396" w:rsidRDefault="00137683" w:rsidP="00137683">
      <w:pPr>
        <w:rPr>
          <w:rFonts w:ascii="Arial" w:hAnsi="Arial" w:cs="Arial"/>
          <w:lang w:val="es-ES_tradnl" w:eastAsia="en-US"/>
        </w:rPr>
      </w:pPr>
    </w:p>
    <w:p w14:paraId="5748C751"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2571"/>
        <w:gridCol w:w="5233"/>
      </w:tblGrid>
      <w:tr w:rsidR="00AE4D25" w:rsidRPr="008C2396" w14:paraId="6571C2BE" w14:textId="77777777" w:rsidTr="004627A3">
        <w:trPr>
          <w:trHeight w:val="182"/>
        </w:trPr>
        <w:tc>
          <w:tcPr>
            <w:tcW w:w="10490" w:type="dxa"/>
            <w:gridSpan w:val="5"/>
            <w:shd w:val="clear" w:color="auto" w:fill="A50021"/>
          </w:tcPr>
          <w:p w14:paraId="1E134CB0"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01B74CFD" w14:textId="77777777" w:rsidTr="005D0764">
        <w:trPr>
          <w:trHeight w:val="182"/>
        </w:trPr>
        <w:tc>
          <w:tcPr>
            <w:tcW w:w="1418" w:type="dxa"/>
            <w:gridSpan w:val="2"/>
            <w:shd w:val="clear" w:color="auto" w:fill="auto"/>
          </w:tcPr>
          <w:p w14:paraId="5848E5D0"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3"/>
            <w:shd w:val="clear" w:color="auto" w:fill="auto"/>
          </w:tcPr>
          <w:p w14:paraId="7FA540E3"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73FBDC4E" w14:textId="77777777" w:rsidTr="005D0764">
        <w:trPr>
          <w:trHeight w:val="182"/>
        </w:trPr>
        <w:tc>
          <w:tcPr>
            <w:tcW w:w="1418" w:type="dxa"/>
            <w:gridSpan w:val="2"/>
            <w:shd w:val="clear" w:color="auto" w:fill="auto"/>
          </w:tcPr>
          <w:p w14:paraId="70113796"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3"/>
            <w:shd w:val="clear" w:color="auto" w:fill="auto"/>
          </w:tcPr>
          <w:p w14:paraId="5F8E5FBE"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15F7025B" w14:textId="77777777" w:rsidTr="005D0764">
        <w:trPr>
          <w:trHeight w:val="182"/>
        </w:trPr>
        <w:tc>
          <w:tcPr>
            <w:tcW w:w="1418" w:type="dxa"/>
            <w:gridSpan w:val="2"/>
            <w:shd w:val="clear" w:color="auto" w:fill="auto"/>
          </w:tcPr>
          <w:p w14:paraId="203F85D6"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3"/>
            <w:shd w:val="clear" w:color="auto" w:fill="auto"/>
          </w:tcPr>
          <w:p w14:paraId="3FFE32FE"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2DF8081D" w14:textId="77777777" w:rsidTr="005D0764">
        <w:trPr>
          <w:trHeight w:val="182"/>
        </w:trPr>
        <w:tc>
          <w:tcPr>
            <w:tcW w:w="1418" w:type="dxa"/>
            <w:gridSpan w:val="2"/>
            <w:shd w:val="clear" w:color="auto" w:fill="auto"/>
          </w:tcPr>
          <w:p w14:paraId="40222CDC"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3"/>
            <w:shd w:val="clear" w:color="auto" w:fill="auto"/>
          </w:tcPr>
          <w:p w14:paraId="7A1FB88E"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27EBCEE6" w14:textId="77777777" w:rsidTr="004627A3">
        <w:trPr>
          <w:trHeight w:val="182"/>
        </w:trPr>
        <w:tc>
          <w:tcPr>
            <w:tcW w:w="10490" w:type="dxa"/>
            <w:gridSpan w:val="5"/>
            <w:shd w:val="clear" w:color="auto" w:fill="A50021"/>
          </w:tcPr>
          <w:p w14:paraId="1F5C0300"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6D873745" w14:textId="77777777" w:rsidTr="004627A3">
        <w:trPr>
          <w:trHeight w:val="1406"/>
        </w:trPr>
        <w:tc>
          <w:tcPr>
            <w:tcW w:w="10490" w:type="dxa"/>
            <w:gridSpan w:val="5"/>
            <w:shd w:val="clear" w:color="auto" w:fill="FFFFFF"/>
          </w:tcPr>
          <w:p w14:paraId="1C6D145D"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14:paraId="1FB30037" w14:textId="77777777" w:rsidR="00137683" w:rsidRPr="008C2396" w:rsidRDefault="00137683"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311BFBF3" w14:textId="77777777" w:rsidR="00137683" w:rsidRPr="008C2396" w:rsidRDefault="00137683" w:rsidP="004627A3">
            <w:pPr>
              <w:rPr>
                <w:rFonts w:ascii="Arial" w:hAnsi="Arial" w:cs="Arial"/>
                <w:color w:val="A6A6A6"/>
                <w:sz w:val="22"/>
                <w:szCs w:val="22"/>
              </w:rPr>
            </w:pPr>
          </w:p>
          <w:p w14:paraId="199D5513" w14:textId="77777777" w:rsidR="00137683" w:rsidRPr="003213B0" w:rsidRDefault="00137683" w:rsidP="003213B0">
            <w:r w:rsidRPr="003213B0">
              <w:t>Quiero que el sistema me registre el número de veces que solicita atención a través de la ventanilla única, guardando el nombre del funcionario que atiende, la cedula y el tiempo que tarda en la consulta hasta obtener la solución a su inquietud.</w:t>
            </w:r>
          </w:p>
          <w:p w14:paraId="43D56B6E" w14:textId="77777777" w:rsidR="00137683" w:rsidRPr="008C2396" w:rsidRDefault="00137683" w:rsidP="004627A3">
            <w:pPr>
              <w:rPr>
                <w:rFonts w:ascii="Arial" w:hAnsi="Arial" w:cs="Arial"/>
                <w:color w:val="A6A6A6"/>
                <w:sz w:val="22"/>
                <w:szCs w:val="22"/>
              </w:rPr>
            </w:pPr>
          </w:p>
        </w:tc>
      </w:tr>
      <w:tr w:rsidR="00AE4D25" w:rsidRPr="008C2396" w14:paraId="43FF014C" w14:textId="77777777" w:rsidTr="004627A3">
        <w:trPr>
          <w:trHeight w:val="182"/>
        </w:trPr>
        <w:tc>
          <w:tcPr>
            <w:tcW w:w="10490" w:type="dxa"/>
            <w:gridSpan w:val="5"/>
            <w:shd w:val="clear" w:color="auto" w:fill="A50021"/>
          </w:tcPr>
          <w:p w14:paraId="776049E0"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689FFDA1" w14:textId="77777777" w:rsidTr="00AE4D25">
        <w:trPr>
          <w:trHeight w:val="1406"/>
        </w:trPr>
        <w:tc>
          <w:tcPr>
            <w:tcW w:w="10490" w:type="dxa"/>
            <w:gridSpan w:val="5"/>
            <w:shd w:val="clear" w:color="auto" w:fill="FFFFFF"/>
          </w:tcPr>
          <w:p w14:paraId="28E1A23E"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 xml:space="preserve">Con la finalidad de… </w:t>
            </w:r>
          </w:p>
          <w:p w14:paraId="7319F1FF" w14:textId="77777777" w:rsidR="00AE4D25" w:rsidRPr="008C2396" w:rsidRDefault="00AE4D25"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4565BCCC" w14:textId="77777777" w:rsidR="00AE4D25" w:rsidRPr="008C2396" w:rsidRDefault="00AE4D25" w:rsidP="004627A3">
            <w:pPr>
              <w:rPr>
                <w:rFonts w:ascii="Arial" w:hAnsi="Arial" w:cs="Arial"/>
                <w:color w:val="A6A6A6"/>
                <w:sz w:val="22"/>
                <w:szCs w:val="22"/>
              </w:rPr>
            </w:pPr>
          </w:p>
          <w:p w14:paraId="6B08AD02"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46E209D5" w14:textId="77777777" w:rsidR="00AE4D25" w:rsidRPr="008C2396" w:rsidRDefault="00AE4D25" w:rsidP="004627A3">
            <w:pPr>
              <w:rPr>
                <w:rFonts w:ascii="Arial" w:hAnsi="Arial" w:cs="Arial"/>
                <w:color w:val="A6A6A6"/>
                <w:sz w:val="22"/>
                <w:szCs w:val="22"/>
              </w:rPr>
            </w:pPr>
          </w:p>
        </w:tc>
      </w:tr>
      <w:tr w:rsidR="004205AA" w:rsidRPr="008C2396" w14:paraId="7C9A6D35" w14:textId="77777777" w:rsidTr="004627A3">
        <w:trPr>
          <w:trHeight w:val="182"/>
        </w:trPr>
        <w:tc>
          <w:tcPr>
            <w:tcW w:w="10490" w:type="dxa"/>
            <w:gridSpan w:val="5"/>
            <w:shd w:val="clear" w:color="auto" w:fill="A50021"/>
          </w:tcPr>
          <w:p w14:paraId="5CD1EDBE"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23EED0EC" w14:textId="77777777" w:rsidTr="005D0764">
        <w:trPr>
          <w:trHeight w:val="182"/>
        </w:trPr>
        <w:tc>
          <w:tcPr>
            <w:tcW w:w="737" w:type="dxa"/>
            <w:shd w:val="clear" w:color="auto" w:fill="A6A6A6"/>
          </w:tcPr>
          <w:p w14:paraId="4B5C8CA1"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388BD86D"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shd w:val="clear" w:color="auto" w:fill="A6A6A6"/>
          </w:tcPr>
          <w:p w14:paraId="67FAA290"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shd w:val="clear" w:color="auto" w:fill="A6A6A6"/>
          </w:tcPr>
          <w:p w14:paraId="153B6DC5"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290E7CAC" w14:textId="77777777" w:rsidTr="005D0764">
        <w:trPr>
          <w:trHeight w:val="1686"/>
        </w:trPr>
        <w:tc>
          <w:tcPr>
            <w:tcW w:w="737" w:type="dxa"/>
            <w:shd w:val="clear" w:color="auto" w:fill="FFFFFF"/>
          </w:tcPr>
          <w:p w14:paraId="1BD1A39C"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547E6226"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0F883AC7" w14:textId="77777777" w:rsidR="00097052" w:rsidRPr="008C2396" w:rsidRDefault="00097052" w:rsidP="00097052">
            <w:pPr>
              <w:jc w:val="both"/>
              <w:rPr>
                <w:rFonts w:ascii="Arial" w:hAnsi="Arial" w:cs="Arial"/>
                <w:color w:val="A6A6A6"/>
                <w:sz w:val="22"/>
                <w:szCs w:val="22"/>
              </w:rPr>
            </w:pPr>
          </w:p>
          <w:p w14:paraId="78439824"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54309197"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shd w:val="clear" w:color="auto" w:fill="FFFFFF"/>
          </w:tcPr>
          <w:p w14:paraId="664E3913"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61F08B55" w14:textId="77777777" w:rsidR="00184882" w:rsidRPr="008C2396" w:rsidRDefault="00184882" w:rsidP="00097052">
            <w:pPr>
              <w:jc w:val="both"/>
              <w:rPr>
                <w:rFonts w:ascii="Arial" w:hAnsi="Arial" w:cs="Arial"/>
                <w:color w:val="A6A6A6"/>
                <w:sz w:val="22"/>
                <w:szCs w:val="22"/>
              </w:rPr>
            </w:pPr>
          </w:p>
          <w:p w14:paraId="641E1843" w14:textId="77777777" w:rsidR="00097052" w:rsidRPr="008C2396" w:rsidRDefault="00097052" w:rsidP="00097052">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7195C11E"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En caso de que i</w:t>
            </w:r>
            <w:r w:rsidR="00097052" w:rsidRPr="008C2396">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shd w:val="clear" w:color="auto" w:fill="FFFFFF"/>
          </w:tcPr>
          <w:p w14:paraId="191E82A1"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42860F2A" w14:textId="77777777" w:rsidR="008E77BF" w:rsidRPr="008C2396" w:rsidRDefault="008E77BF" w:rsidP="006D1559">
            <w:pPr>
              <w:jc w:val="both"/>
              <w:rPr>
                <w:rFonts w:ascii="Arial" w:hAnsi="Arial" w:cs="Arial"/>
                <w:color w:val="A6A6A6"/>
                <w:sz w:val="22"/>
                <w:szCs w:val="22"/>
              </w:rPr>
            </w:pPr>
          </w:p>
          <w:p w14:paraId="2C008C56" w14:textId="77777777" w:rsidR="00184882" w:rsidRPr="008C2396" w:rsidRDefault="00184882" w:rsidP="006D1559">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2C147D0F"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bl>
    <w:p w14:paraId="060A90C4" w14:textId="77777777" w:rsidR="00BC2005" w:rsidRPr="008C2396" w:rsidRDefault="00BC2005" w:rsidP="00CF1DBE">
      <w:pPr>
        <w:jc w:val="center"/>
        <w:rPr>
          <w:rFonts w:ascii="Arial" w:hAnsi="Arial" w:cs="Arial"/>
          <w:b/>
          <w:sz w:val="28"/>
          <w:szCs w:val="28"/>
        </w:rPr>
      </w:pPr>
    </w:p>
    <w:p w14:paraId="5E6053EB" w14:textId="77777777" w:rsidR="00BC2005" w:rsidRPr="008C2396" w:rsidRDefault="00BC2005" w:rsidP="00CF1DBE">
      <w:pPr>
        <w:jc w:val="center"/>
        <w:rPr>
          <w:rFonts w:ascii="Arial" w:hAnsi="Arial" w:cs="Arial"/>
          <w:b/>
          <w:sz w:val="28"/>
          <w:szCs w:val="28"/>
        </w:rPr>
      </w:pPr>
    </w:p>
    <w:p w14:paraId="3080385C" w14:textId="77777777" w:rsidR="00BC2005" w:rsidRPr="008C2396" w:rsidRDefault="00BC2005" w:rsidP="00CF1DBE">
      <w:pPr>
        <w:jc w:val="center"/>
        <w:rPr>
          <w:rFonts w:ascii="Arial" w:hAnsi="Arial" w:cs="Arial"/>
          <w:b/>
          <w:sz w:val="28"/>
          <w:szCs w:val="28"/>
        </w:rPr>
      </w:pPr>
    </w:p>
    <w:p w14:paraId="41FF0108" w14:textId="77777777" w:rsidR="00BC2005" w:rsidRPr="008C2396" w:rsidRDefault="00BC2005" w:rsidP="00CF1DBE">
      <w:pPr>
        <w:jc w:val="center"/>
        <w:rPr>
          <w:rFonts w:ascii="Arial" w:hAnsi="Arial" w:cs="Arial"/>
          <w:b/>
          <w:sz w:val="28"/>
          <w:szCs w:val="28"/>
        </w:rPr>
      </w:pPr>
    </w:p>
    <w:p w14:paraId="6ED7610D" w14:textId="77777777" w:rsidR="00BC2005" w:rsidRPr="008C2396" w:rsidRDefault="00BC2005" w:rsidP="00CF1DBE">
      <w:pPr>
        <w:jc w:val="center"/>
        <w:rPr>
          <w:rFonts w:ascii="Arial" w:hAnsi="Arial" w:cs="Arial"/>
          <w:b/>
          <w:sz w:val="28"/>
          <w:szCs w:val="28"/>
        </w:rPr>
      </w:pPr>
    </w:p>
    <w:p w14:paraId="57B3250F" w14:textId="77777777" w:rsidR="00BC2005" w:rsidRPr="008C2396" w:rsidRDefault="00BC2005" w:rsidP="00CF1DBE">
      <w:pPr>
        <w:jc w:val="center"/>
        <w:rPr>
          <w:rFonts w:ascii="Arial" w:hAnsi="Arial" w:cs="Arial"/>
          <w:b/>
          <w:sz w:val="28"/>
          <w:szCs w:val="28"/>
        </w:rPr>
      </w:pPr>
    </w:p>
    <w:p w14:paraId="0EA19BAD" w14:textId="77777777" w:rsidR="00BC2005" w:rsidRPr="008C2396" w:rsidRDefault="00BC2005" w:rsidP="00CF1DBE">
      <w:pPr>
        <w:jc w:val="center"/>
        <w:rPr>
          <w:rFonts w:ascii="Arial" w:hAnsi="Arial" w:cs="Arial"/>
          <w:b/>
          <w:sz w:val="28"/>
          <w:szCs w:val="28"/>
        </w:rPr>
      </w:pPr>
    </w:p>
    <w:p w14:paraId="68DDEC8D" w14:textId="77777777" w:rsidR="00BC2005" w:rsidRPr="008C2396" w:rsidRDefault="00BC2005" w:rsidP="00CF1DBE">
      <w:pPr>
        <w:jc w:val="center"/>
        <w:rPr>
          <w:rFonts w:ascii="Arial" w:hAnsi="Arial" w:cs="Arial"/>
          <w:b/>
          <w:sz w:val="28"/>
          <w:szCs w:val="28"/>
        </w:rPr>
      </w:pPr>
    </w:p>
    <w:p w14:paraId="24C8B99C" w14:textId="77777777" w:rsidR="00BC2005" w:rsidRPr="008C2396" w:rsidRDefault="00BC2005" w:rsidP="00CF1DBE">
      <w:pPr>
        <w:jc w:val="center"/>
        <w:rPr>
          <w:rFonts w:ascii="Arial" w:hAnsi="Arial" w:cs="Arial"/>
          <w:b/>
          <w:sz w:val="28"/>
          <w:szCs w:val="28"/>
        </w:rPr>
      </w:pPr>
    </w:p>
    <w:p w14:paraId="43856E16" w14:textId="77777777" w:rsidR="00BC2005" w:rsidRDefault="00BC2005" w:rsidP="00CF1DBE">
      <w:pPr>
        <w:jc w:val="center"/>
        <w:rPr>
          <w:rFonts w:ascii="Arial" w:hAnsi="Arial" w:cs="Arial"/>
          <w:b/>
          <w:sz w:val="28"/>
          <w:szCs w:val="28"/>
        </w:rPr>
      </w:pPr>
    </w:p>
    <w:p w14:paraId="70DD28B7" w14:textId="77777777" w:rsidR="005D0764" w:rsidRDefault="005D0764" w:rsidP="00CF1DBE">
      <w:pPr>
        <w:jc w:val="center"/>
        <w:rPr>
          <w:rFonts w:ascii="Arial" w:hAnsi="Arial" w:cs="Arial"/>
          <w:b/>
          <w:sz w:val="28"/>
          <w:szCs w:val="28"/>
        </w:rPr>
      </w:pPr>
    </w:p>
    <w:p w14:paraId="6F6FF5CE" w14:textId="77777777" w:rsidR="005D0764" w:rsidRDefault="005D0764" w:rsidP="00CF1DBE">
      <w:pPr>
        <w:jc w:val="center"/>
        <w:rPr>
          <w:rFonts w:ascii="Arial" w:hAnsi="Arial" w:cs="Arial"/>
          <w:b/>
          <w:sz w:val="28"/>
          <w:szCs w:val="28"/>
        </w:rPr>
      </w:pPr>
    </w:p>
    <w:p w14:paraId="3535CD75" w14:textId="77777777" w:rsidR="005D0764" w:rsidRDefault="005D0764" w:rsidP="00CF1DBE">
      <w:pPr>
        <w:jc w:val="center"/>
        <w:rPr>
          <w:rFonts w:ascii="Arial" w:hAnsi="Arial" w:cs="Arial"/>
          <w:b/>
          <w:sz w:val="28"/>
          <w:szCs w:val="28"/>
        </w:rPr>
      </w:pPr>
    </w:p>
    <w:p w14:paraId="6C17D173" w14:textId="77777777" w:rsidR="005D0764" w:rsidRPr="008C2396" w:rsidRDefault="005D0764" w:rsidP="00CF1DBE">
      <w:pPr>
        <w:jc w:val="center"/>
        <w:rPr>
          <w:rFonts w:ascii="Arial" w:hAnsi="Arial" w:cs="Arial"/>
          <w:b/>
          <w:sz w:val="28"/>
          <w:szCs w:val="28"/>
        </w:rPr>
      </w:pPr>
    </w:p>
    <w:p w14:paraId="68CB21B6" w14:textId="77777777" w:rsidR="00BC2005" w:rsidRDefault="00BC2005" w:rsidP="00CF1DBE">
      <w:pPr>
        <w:jc w:val="center"/>
        <w:rPr>
          <w:rFonts w:ascii="Arial" w:hAnsi="Arial" w:cs="Arial"/>
          <w:b/>
          <w:sz w:val="28"/>
          <w:szCs w:val="28"/>
        </w:rPr>
      </w:pPr>
    </w:p>
    <w:p w14:paraId="53D9238D" w14:textId="77777777" w:rsidR="00517D47" w:rsidRPr="008C2396" w:rsidRDefault="00517D47" w:rsidP="00CF1DBE">
      <w:pPr>
        <w:jc w:val="center"/>
        <w:rPr>
          <w:rFonts w:ascii="Arial" w:hAnsi="Arial" w:cs="Arial"/>
          <w:b/>
          <w:sz w:val="28"/>
          <w:szCs w:val="28"/>
        </w:rPr>
      </w:pPr>
    </w:p>
    <w:p w14:paraId="4C35A94B"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41AC909E" w14:textId="77777777" w:rsidR="00517D47" w:rsidRPr="00517D47" w:rsidRDefault="00517D47" w:rsidP="00517D47">
      <w:pPr>
        <w:rPr>
          <w:lang w:val="es-ES_tradnl" w:eastAsia="en-US"/>
        </w:rPr>
      </w:pPr>
    </w:p>
    <w:p w14:paraId="1434C63B"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47A58E30"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7620B0B6" w14:textId="77777777" w:rsidTr="00863B9A">
        <w:trPr>
          <w:trHeight w:val="182"/>
        </w:trPr>
        <w:tc>
          <w:tcPr>
            <w:tcW w:w="1277" w:type="dxa"/>
            <w:shd w:val="clear" w:color="auto" w:fill="A50021"/>
            <w:vAlign w:val="center"/>
          </w:tcPr>
          <w:p w14:paraId="354CAF97"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59F8F9C3"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3F9299BD" w14:textId="77777777" w:rsidR="009F66F0" w:rsidRPr="008C2396" w:rsidRDefault="009F66F0" w:rsidP="00E45C7F">
            <w:pPr>
              <w:jc w:val="center"/>
              <w:rPr>
                <w:rFonts w:ascii="Arial" w:hAnsi="Arial" w:cs="Arial"/>
                <w:b/>
                <w:sz w:val="22"/>
                <w:szCs w:val="22"/>
              </w:rPr>
            </w:pPr>
          </w:p>
        </w:tc>
      </w:tr>
      <w:tr w:rsidR="00780520" w:rsidRPr="008C2396" w14:paraId="254B5304" w14:textId="77777777" w:rsidTr="004627A3">
        <w:trPr>
          <w:trHeight w:val="182"/>
        </w:trPr>
        <w:tc>
          <w:tcPr>
            <w:tcW w:w="10490" w:type="dxa"/>
            <w:gridSpan w:val="6"/>
            <w:shd w:val="clear" w:color="auto" w:fill="A50021"/>
            <w:vAlign w:val="center"/>
          </w:tcPr>
          <w:p w14:paraId="5F283A24"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34D779E3" w14:textId="77777777" w:rsidTr="00780520">
        <w:trPr>
          <w:trHeight w:val="182"/>
        </w:trPr>
        <w:tc>
          <w:tcPr>
            <w:tcW w:w="10490" w:type="dxa"/>
            <w:gridSpan w:val="6"/>
            <w:shd w:val="clear" w:color="auto" w:fill="FFFFFF"/>
            <w:vAlign w:val="center"/>
          </w:tcPr>
          <w:p w14:paraId="55BC956C"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3EBD2953" w14:textId="77777777" w:rsidR="00780520" w:rsidRPr="008C2396" w:rsidRDefault="00780520" w:rsidP="004627A3">
            <w:pPr>
              <w:jc w:val="center"/>
              <w:rPr>
                <w:rFonts w:ascii="Arial" w:hAnsi="Arial" w:cs="Arial"/>
                <w:b/>
                <w:sz w:val="22"/>
                <w:szCs w:val="22"/>
              </w:rPr>
            </w:pPr>
          </w:p>
          <w:p w14:paraId="79E72DDD" w14:textId="77777777" w:rsidR="00780520" w:rsidRPr="008C2396" w:rsidRDefault="00780520" w:rsidP="004627A3">
            <w:pPr>
              <w:jc w:val="center"/>
              <w:rPr>
                <w:rFonts w:ascii="Arial" w:hAnsi="Arial" w:cs="Arial"/>
                <w:b/>
                <w:sz w:val="22"/>
                <w:szCs w:val="22"/>
              </w:rPr>
            </w:pPr>
          </w:p>
        </w:tc>
      </w:tr>
      <w:tr w:rsidR="00454D1E" w:rsidRPr="008C2396" w14:paraId="464BC364" w14:textId="77777777" w:rsidTr="00780520">
        <w:trPr>
          <w:trHeight w:val="182"/>
        </w:trPr>
        <w:tc>
          <w:tcPr>
            <w:tcW w:w="10490" w:type="dxa"/>
            <w:gridSpan w:val="6"/>
            <w:shd w:val="clear" w:color="auto" w:fill="FFFFFF"/>
            <w:vAlign w:val="center"/>
          </w:tcPr>
          <w:p w14:paraId="496BC405"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32D762C3" w14:textId="77777777" w:rsidTr="004627A3">
        <w:trPr>
          <w:trHeight w:val="182"/>
        </w:trPr>
        <w:tc>
          <w:tcPr>
            <w:tcW w:w="10490" w:type="dxa"/>
            <w:gridSpan w:val="6"/>
            <w:shd w:val="clear" w:color="auto" w:fill="A50021"/>
            <w:vAlign w:val="center"/>
          </w:tcPr>
          <w:p w14:paraId="6393A96B"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7A7FC87D" w14:textId="77777777" w:rsidTr="00D4775A">
        <w:trPr>
          <w:trHeight w:val="182"/>
        </w:trPr>
        <w:tc>
          <w:tcPr>
            <w:tcW w:w="10490" w:type="dxa"/>
            <w:gridSpan w:val="6"/>
            <w:shd w:val="clear" w:color="auto" w:fill="FFFFFF"/>
            <w:vAlign w:val="center"/>
          </w:tcPr>
          <w:p w14:paraId="0BF4941B"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40E28B4D" w14:textId="77777777" w:rsidR="00EE7D3C" w:rsidRPr="005D0764" w:rsidRDefault="00EE7D3C" w:rsidP="004627A3">
            <w:pPr>
              <w:jc w:val="center"/>
              <w:rPr>
                <w:rFonts w:ascii="Arial" w:hAnsi="Arial" w:cs="Arial"/>
                <w:sz w:val="22"/>
                <w:szCs w:val="22"/>
              </w:rPr>
            </w:pPr>
          </w:p>
          <w:p w14:paraId="4E06EB5A" w14:textId="77777777" w:rsidR="002F0B65" w:rsidRPr="005D0764" w:rsidRDefault="002F0B65" w:rsidP="004627A3">
            <w:pPr>
              <w:jc w:val="center"/>
              <w:rPr>
                <w:rFonts w:ascii="Arial" w:hAnsi="Arial" w:cs="Arial"/>
                <w:sz w:val="22"/>
                <w:szCs w:val="22"/>
              </w:rPr>
            </w:pPr>
          </w:p>
        </w:tc>
      </w:tr>
      <w:tr w:rsidR="00C464FB" w:rsidRPr="008C2396" w14:paraId="66EDE0DA" w14:textId="77777777" w:rsidTr="004627A3">
        <w:trPr>
          <w:trHeight w:val="182"/>
        </w:trPr>
        <w:tc>
          <w:tcPr>
            <w:tcW w:w="10490" w:type="dxa"/>
            <w:gridSpan w:val="6"/>
            <w:shd w:val="clear" w:color="auto" w:fill="FFFFFF"/>
            <w:vAlign w:val="center"/>
          </w:tcPr>
          <w:p w14:paraId="133B59BA"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4D7CE4CB" w14:textId="77777777" w:rsidTr="004627A3">
        <w:trPr>
          <w:trHeight w:val="182"/>
        </w:trPr>
        <w:tc>
          <w:tcPr>
            <w:tcW w:w="10490" w:type="dxa"/>
            <w:gridSpan w:val="6"/>
            <w:shd w:val="clear" w:color="auto" w:fill="A50021"/>
            <w:vAlign w:val="center"/>
          </w:tcPr>
          <w:p w14:paraId="4ED7F272"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022F11DA" w14:textId="77777777" w:rsidTr="00BA6E72">
        <w:trPr>
          <w:trHeight w:val="182"/>
        </w:trPr>
        <w:tc>
          <w:tcPr>
            <w:tcW w:w="10490" w:type="dxa"/>
            <w:gridSpan w:val="6"/>
            <w:shd w:val="clear" w:color="auto" w:fill="FFFFFF"/>
            <w:vAlign w:val="center"/>
          </w:tcPr>
          <w:p w14:paraId="4B62105E"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0C1AD113" w14:textId="77777777" w:rsidR="00115C2C" w:rsidRPr="005D0764" w:rsidRDefault="00115C2C" w:rsidP="00D02EFD">
            <w:pPr>
              <w:jc w:val="both"/>
              <w:rPr>
                <w:rFonts w:ascii="Arial" w:hAnsi="Arial" w:cs="Arial"/>
                <w:color w:val="BFBFBF"/>
                <w:sz w:val="22"/>
                <w:szCs w:val="22"/>
              </w:rPr>
            </w:pPr>
          </w:p>
          <w:p w14:paraId="7BD38118" w14:textId="77777777" w:rsidR="00EE7D3C" w:rsidRPr="005D0764" w:rsidRDefault="00EE7D3C" w:rsidP="00D02EFD">
            <w:pPr>
              <w:jc w:val="both"/>
              <w:rPr>
                <w:rFonts w:ascii="Arial" w:hAnsi="Arial" w:cs="Arial"/>
                <w:color w:val="BFBFBF"/>
                <w:sz w:val="22"/>
                <w:szCs w:val="22"/>
              </w:rPr>
            </w:pPr>
          </w:p>
          <w:p w14:paraId="7C0C6296" w14:textId="77777777" w:rsidR="00115C2C" w:rsidRPr="005D0764" w:rsidRDefault="00115C2C" w:rsidP="00D02EFD">
            <w:pPr>
              <w:jc w:val="both"/>
              <w:rPr>
                <w:rFonts w:ascii="Arial" w:hAnsi="Arial" w:cs="Arial"/>
                <w:sz w:val="22"/>
                <w:szCs w:val="22"/>
              </w:rPr>
            </w:pPr>
          </w:p>
        </w:tc>
      </w:tr>
      <w:tr w:rsidR="00372D2F" w:rsidRPr="008C2396" w14:paraId="5B705EA8" w14:textId="77777777" w:rsidTr="004627A3">
        <w:trPr>
          <w:trHeight w:val="182"/>
        </w:trPr>
        <w:tc>
          <w:tcPr>
            <w:tcW w:w="10490" w:type="dxa"/>
            <w:gridSpan w:val="6"/>
            <w:shd w:val="clear" w:color="auto" w:fill="FFFFFF"/>
            <w:vAlign w:val="center"/>
          </w:tcPr>
          <w:p w14:paraId="62CC8753"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0436A280" w14:textId="77777777" w:rsidTr="004627A3">
        <w:trPr>
          <w:trHeight w:val="182"/>
        </w:trPr>
        <w:tc>
          <w:tcPr>
            <w:tcW w:w="10490" w:type="dxa"/>
            <w:gridSpan w:val="6"/>
            <w:shd w:val="clear" w:color="auto" w:fill="A50021"/>
            <w:vAlign w:val="center"/>
          </w:tcPr>
          <w:p w14:paraId="00EC4C45"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12AD6DF2" w14:textId="77777777" w:rsidTr="00B808DC">
        <w:trPr>
          <w:trHeight w:val="182"/>
        </w:trPr>
        <w:tc>
          <w:tcPr>
            <w:tcW w:w="10490" w:type="dxa"/>
            <w:gridSpan w:val="6"/>
            <w:shd w:val="clear" w:color="auto" w:fill="FFFFFF"/>
            <w:vAlign w:val="center"/>
          </w:tcPr>
          <w:p w14:paraId="3F04BB27" w14:textId="77777777" w:rsidR="00B808DC" w:rsidRPr="005D0764" w:rsidRDefault="00B808DC" w:rsidP="004627A3">
            <w:pPr>
              <w:rPr>
                <w:rFonts w:ascii="Arial" w:hAnsi="Arial" w:cs="Arial"/>
                <w:color w:val="BFBFBF"/>
                <w:sz w:val="22"/>
                <w:szCs w:val="22"/>
              </w:rPr>
            </w:pPr>
          </w:p>
          <w:p w14:paraId="338CA46A"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358C378C" w14:textId="77777777" w:rsidR="00B808DC" w:rsidRPr="005D0764" w:rsidRDefault="00B808DC" w:rsidP="004627A3">
            <w:pPr>
              <w:jc w:val="center"/>
              <w:rPr>
                <w:rFonts w:ascii="Arial" w:hAnsi="Arial" w:cs="Arial"/>
                <w:sz w:val="22"/>
                <w:szCs w:val="22"/>
              </w:rPr>
            </w:pPr>
          </w:p>
          <w:p w14:paraId="5F3BC2CF" w14:textId="77777777" w:rsidR="00B808DC" w:rsidRPr="005D0764" w:rsidRDefault="00B808DC" w:rsidP="004627A3">
            <w:pPr>
              <w:jc w:val="center"/>
              <w:rPr>
                <w:rFonts w:ascii="Arial" w:hAnsi="Arial" w:cs="Arial"/>
                <w:sz w:val="22"/>
                <w:szCs w:val="22"/>
              </w:rPr>
            </w:pPr>
          </w:p>
        </w:tc>
      </w:tr>
      <w:tr w:rsidR="00B808DC" w:rsidRPr="008C2396" w14:paraId="49DF3F38" w14:textId="77777777" w:rsidTr="004627A3">
        <w:trPr>
          <w:trHeight w:val="182"/>
        </w:trPr>
        <w:tc>
          <w:tcPr>
            <w:tcW w:w="10490" w:type="dxa"/>
            <w:gridSpan w:val="6"/>
            <w:shd w:val="clear" w:color="auto" w:fill="FFFFFF"/>
            <w:vAlign w:val="center"/>
          </w:tcPr>
          <w:p w14:paraId="225FA23A"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6E37BDCF" w14:textId="77777777" w:rsidTr="004627A3">
        <w:trPr>
          <w:trHeight w:val="182"/>
        </w:trPr>
        <w:tc>
          <w:tcPr>
            <w:tcW w:w="10490" w:type="dxa"/>
            <w:gridSpan w:val="6"/>
            <w:shd w:val="clear" w:color="auto" w:fill="A50021"/>
            <w:vAlign w:val="center"/>
          </w:tcPr>
          <w:p w14:paraId="1489315F"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14AD514B" w14:textId="77777777" w:rsidTr="004627A3">
        <w:trPr>
          <w:trHeight w:val="182"/>
        </w:trPr>
        <w:tc>
          <w:tcPr>
            <w:tcW w:w="10490" w:type="dxa"/>
            <w:gridSpan w:val="6"/>
            <w:shd w:val="clear" w:color="auto" w:fill="FFFFFF"/>
            <w:vAlign w:val="center"/>
          </w:tcPr>
          <w:p w14:paraId="6B79A628" w14:textId="77777777" w:rsidR="00BC2005" w:rsidRPr="008C2396" w:rsidRDefault="00BC2005" w:rsidP="00620BBA">
            <w:pPr>
              <w:rPr>
                <w:rFonts w:ascii="Arial" w:hAnsi="Arial" w:cs="Arial"/>
                <w:b/>
                <w:color w:val="BFBFBF"/>
                <w:sz w:val="22"/>
                <w:szCs w:val="22"/>
              </w:rPr>
            </w:pPr>
          </w:p>
          <w:p w14:paraId="34E84564"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4DBAE6B8" w14:textId="77777777" w:rsidR="00BC2005" w:rsidRPr="008C2396" w:rsidRDefault="00BC2005" w:rsidP="00950F0B">
            <w:pPr>
              <w:jc w:val="center"/>
              <w:rPr>
                <w:rFonts w:ascii="Arial" w:hAnsi="Arial" w:cs="Arial"/>
                <w:b/>
                <w:sz w:val="22"/>
                <w:szCs w:val="22"/>
              </w:rPr>
            </w:pPr>
          </w:p>
          <w:p w14:paraId="1631EF12" w14:textId="77777777" w:rsidR="00BC2005" w:rsidRPr="008C2396" w:rsidRDefault="00BC2005" w:rsidP="00950F0B">
            <w:pPr>
              <w:jc w:val="center"/>
              <w:rPr>
                <w:rFonts w:ascii="Arial" w:hAnsi="Arial" w:cs="Arial"/>
                <w:b/>
                <w:sz w:val="22"/>
                <w:szCs w:val="22"/>
              </w:rPr>
            </w:pPr>
          </w:p>
        </w:tc>
      </w:tr>
      <w:tr w:rsidR="00372D2F" w:rsidRPr="008C2396" w14:paraId="24084997" w14:textId="77777777" w:rsidTr="004627A3">
        <w:trPr>
          <w:trHeight w:val="182"/>
        </w:trPr>
        <w:tc>
          <w:tcPr>
            <w:tcW w:w="10490" w:type="dxa"/>
            <w:gridSpan w:val="6"/>
            <w:shd w:val="clear" w:color="auto" w:fill="FFFFFF"/>
            <w:vAlign w:val="center"/>
          </w:tcPr>
          <w:p w14:paraId="58147639"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19C10A85" w14:textId="77777777" w:rsidTr="004627A3">
        <w:trPr>
          <w:trHeight w:val="114"/>
        </w:trPr>
        <w:tc>
          <w:tcPr>
            <w:tcW w:w="10490" w:type="dxa"/>
            <w:gridSpan w:val="6"/>
            <w:shd w:val="clear" w:color="auto" w:fill="A50021"/>
          </w:tcPr>
          <w:p w14:paraId="6CFBFA5F"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23892D08" w14:textId="77777777" w:rsidTr="001200E2">
        <w:trPr>
          <w:trHeight w:val="260"/>
        </w:trPr>
        <w:tc>
          <w:tcPr>
            <w:tcW w:w="3130" w:type="dxa"/>
            <w:gridSpan w:val="2"/>
            <w:shd w:val="clear" w:color="auto" w:fill="A6A6A6"/>
          </w:tcPr>
          <w:p w14:paraId="1DBD5B79"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046AEB8E"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4DB5BB7"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E5A26A4"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4C125D07" w14:textId="77777777" w:rsidTr="001200E2">
        <w:trPr>
          <w:trHeight w:val="304"/>
        </w:trPr>
        <w:tc>
          <w:tcPr>
            <w:tcW w:w="3130" w:type="dxa"/>
            <w:gridSpan w:val="2"/>
            <w:shd w:val="clear" w:color="auto" w:fill="FFFFFF"/>
          </w:tcPr>
          <w:p w14:paraId="6091625F"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477C7E1"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423BD5C2"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C845736" w14:textId="77777777" w:rsidR="001200E2" w:rsidRPr="008C2396" w:rsidRDefault="001200E2" w:rsidP="004627A3">
            <w:pPr>
              <w:jc w:val="both"/>
              <w:rPr>
                <w:rFonts w:ascii="Arial" w:hAnsi="Arial" w:cs="Arial"/>
                <w:color w:val="A6A6A6"/>
                <w:sz w:val="22"/>
                <w:szCs w:val="22"/>
              </w:rPr>
            </w:pPr>
          </w:p>
        </w:tc>
      </w:tr>
      <w:tr w:rsidR="001200E2" w:rsidRPr="008C2396" w14:paraId="1158798C" w14:textId="77777777" w:rsidTr="001200E2">
        <w:trPr>
          <w:trHeight w:val="304"/>
        </w:trPr>
        <w:tc>
          <w:tcPr>
            <w:tcW w:w="3130" w:type="dxa"/>
            <w:gridSpan w:val="2"/>
            <w:shd w:val="clear" w:color="auto" w:fill="FFFFFF"/>
          </w:tcPr>
          <w:p w14:paraId="7787A809"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2A4660F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69021188"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F6784A5" w14:textId="77777777" w:rsidR="001200E2" w:rsidRPr="008C2396" w:rsidRDefault="001200E2" w:rsidP="004627A3">
            <w:pPr>
              <w:jc w:val="both"/>
              <w:rPr>
                <w:rFonts w:ascii="Arial" w:hAnsi="Arial" w:cs="Arial"/>
                <w:color w:val="A6A6A6"/>
                <w:sz w:val="22"/>
                <w:szCs w:val="22"/>
              </w:rPr>
            </w:pPr>
          </w:p>
        </w:tc>
      </w:tr>
      <w:tr w:rsidR="001200E2" w:rsidRPr="008C2396" w14:paraId="4612E0F0" w14:textId="77777777" w:rsidTr="001200E2">
        <w:trPr>
          <w:trHeight w:val="304"/>
        </w:trPr>
        <w:tc>
          <w:tcPr>
            <w:tcW w:w="3130" w:type="dxa"/>
            <w:gridSpan w:val="2"/>
            <w:shd w:val="clear" w:color="auto" w:fill="FFFFFF"/>
          </w:tcPr>
          <w:p w14:paraId="0A3BADE7"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2E8B39AE"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E309BFB"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19DCC8DF" w14:textId="77777777" w:rsidR="001200E2" w:rsidRPr="008C2396" w:rsidRDefault="001200E2" w:rsidP="004627A3">
            <w:pPr>
              <w:jc w:val="both"/>
              <w:rPr>
                <w:rFonts w:ascii="Arial" w:hAnsi="Arial" w:cs="Arial"/>
                <w:color w:val="A6A6A6"/>
                <w:sz w:val="22"/>
                <w:szCs w:val="22"/>
              </w:rPr>
            </w:pPr>
          </w:p>
        </w:tc>
      </w:tr>
      <w:tr w:rsidR="001200E2" w:rsidRPr="008C2396" w14:paraId="0179C4B4" w14:textId="77777777" w:rsidTr="001200E2">
        <w:trPr>
          <w:trHeight w:val="304"/>
        </w:trPr>
        <w:tc>
          <w:tcPr>
            <w:tcW w:w="3130" w:type="dxa"/>
            <w:gridSpan w:val="2"/>
            <w:shd w:val="clear" w:color="auto" w:fill="FFFFFF"/>
          </w:tcPr>
          <w:p w14:paraId="5D4C2D6E"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E77B16C"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60DE5B9E"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D6D9F01" w14:textId="77777777" w:rsidR="001200E2" w:rsidRPr="008C2396" w:rsidRDefault="001200E2" w:rsidP="004627A3">
            <w:pPr>
              <w:jc w:val="both"/>
              <w:rPr>
                <w:rFonts w:ascii="Arial" w:hAnsi="Arial" w:cs="Arial"/>
                <w:color w:val="A6A6A6"/>
                <w:sz w:val="22"/>
                <w:szCs w:val="22"/>
              </w:rPr>
            </w:pPr>
          </w:p>
        </w:tc>
      </w:tr>
    </w:tbl>
    <w:p w14:paraId="377BF0FA" w14:textId="77777777" w:rsidR="001F438D" w:rsidRPr="008C2396" w:rsidRDefault="001F438D" w:rsidP="008A1BCD">
      <w:pPr>
        <w:jc w:val="both"/>
        <w:rPr>
          <w:rFonts w:ascii="Arial" w:hAnsi="Arial" w:cs="Arial"/>
          <w:sz w:val="20"/>
          <w:szCs w:val="20"/>
        </w:rPr>
      </w:pPr>
    </w:p>
    <w:p w14:paraId="28D87A85"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footerReference w:type="default" r:id="rId2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F445" w14:textId="77777777" w:rsidR="00277F15" w:rsidRDefault="00277F15" w:rsidP="00DE32EB">
      <w:pPr>
        <w:pStyle w:val="Sangranormal"/>
      </w:pPr>
      <w:r>
        <w:separator/>
      </w:r>
    </w:p>
  </w:endnote>
  <w:endnote w:type="continuationSeparator" w:id="0">
    <w:p w14:paraId="5EE03EAE" w14:textId="77777777" w:rsidR="00277F15" w:rsidRDefault="00277F15"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D2E4"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4D80185A" w14:textId="77777777" w:rsidTr="00C67CD3">
      <w:trPr>
        <w:trHeight w:val="237"/>
      </w:trPr>
      <w:tc>
        <w:tcPr>
          <w:tcW w:w="1728" w:type="dxa"/>
          <w:vAlign w:val="center"/>
        </w:tcPr>
        <w:p w14:paraId="07A5764F" w14:textId="77777777" w:rsidR="00E83F00" w:rsidRPr="004876B3" w:rsidRDefault="00E83F00" w:rsidP="008636A4">
          <w:pPr>
            <w:ind w:right="360"/>
            <w:rPr>
              <w:rFonts w:ascii="Calibri" w:hAnsi="Calibri" w:cs="Tahoma"/>
              <w:sz w:val="20"/>
              <w:szCs w:val="20"/>
            </w:rPr>
          </w:pPr>
        </w:p>
      </w:tc>
      <w:tc>
        <w:tcPr>
          <w:tcW w:w="5580" w:type="dxa"/>
        </w:tcPr>
        <w:p w14:paraId="71B86360" w14:textId="77777777" w:rsidR="00E83F00" w:rsidRPr="004876B3" w:rsidRDefault="00E83F00" w:rsidP="001D2EBF">
          <w:pPr>
            <w:jc w:val="center"/>
            <w:rPr>
              <w:rFonts w:ascii="Calibri" w:hAnsi="Calibri" w:cs="Tahoma"/>
              <w:sz w:val="20"/>
              <w:szCs w:val="20"/>
            </w:rPr>
          </w:pPr>
        </w:p>
      </w:tc>
      <w:tc>
        <w:tcPr>
          <w:tcW w:w="1638" w:type="dxa"/>
          <w:vAlign w:val="center"/>
        </w:tcPr>
        <w:p w14:paraId="49C9604C" w14:textId="77777777" w:rsidR="00E83F00" w:rsidRPr="004876B3" w:rsidRDefault="00E83F00" w:rsidP="008636A4">
          <w:pPr>
            <w:jc w:val="right"/>
            <w:rPr>
              <w:rFonts w:ascii="Calibri" w:hAnsi="Calibri" w:cs="Tahoma"/>
              <w:sz w:val="20"/>
              <w:szCs w:val="20"/>
            </w:rPr>
          </w:pPr>
        </w:p>
      </w:tc>
    </w:tr>
    <w:tr w:rsidR="00C67CD3" w:rsidRPr="004876B3" w14:paraId="3242729A" w14:textId="77777777" w:rsidTr="00C67CD3">
      <w:trPr>
        <w:trHeight w:val="250"/>
      </w:trPr>
      <w:tc>
        <w:tcPr>
          <w:tcW w:w="8946" w:type="dxa"/>
          <w:gridSpan w:val="3"/>
          <w:vAlign w:val="center"/>
        </w:tcPr>
        <w:p w14:paraId="46331F3E" w14:textId="77777777" w:rsidR="00C67CD3" w:rsidRPr="004876B3" w:rsidRDefault="00C67CD3" w:rsidP="00FB46D5">
          <w:pPr>
            <w:rPr>
              <w:rFonts w:ascii="Calibri" w:hAnsi="Calibri" w:cs="Tahoma"/>
              <w:sz w:val="20"/>
              <w:szCs w:val="20"/>
            </w:rPr>
          </w:pPr>
        </w:p>
      </w:tc>
    </w:tr>
  </w:tbl>
  <w:p w14:paraId="3A33590F"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BBEBF" w14:textId="77777777" w:rsidR="00277F15" w:rsidRDefault="00277F15" w:rsidP="00DE32EB">
      <w:pPr>
        <w:pStyle w:val="Sangranormal"/>
      </w:pPr>
      <w:r>
        <w:separator/>
      </w:r>
    </w:p>
  </w:footnote>
  <w:footnote w:type="continuationSeparator" w:id="0">
    <w:p w14:paraId="1B06B229" w14:textId="77777777" w:rsidR="00277F15" w:rsidRDefault="00277F15" w:rsidP="00DE32EB">
      <w:pPr>
        <w:pStyle w:val="Sangra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77F15"/>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3B0"/>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67E03"/>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3C54"/>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68B8"/>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BFC"/>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2A7"/>
    <w:rsid w:val="00DF17DF"/>
    <w:rsid w:val="00DF1A27"/>
    <w:rsid w:val="00DF26E3"/>
    <w:rsid w:val="00DF26F8"/>
    <w:rsid w:val="00DF2AE3"/>
    <w:rsid w:val="00DF2DE3"/>
    <w:rsid w:val="00DF3520"/>
    <w:rsid w:val="00DF4482"/>
    <w:rsid w:val="00DF46A0"/>
    <w:rsid w:val="00DF48CD"/>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3F5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DF2611"/>
  <w15:chartTrackingRefBased/>
  <w15:docId w15:val="{2D18FFB8-1A2B-48D2-84B7-F68318CB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23:35:08.170"/>
    </inkml:context>
    <inkml:brush xml:id="br0">
      <inkml:brushProperty name="width" value="0.05" units="cm"/>
      <inkml:brushProperty name="height" value="0.05" units="cm"/>
    </inkml:brush>
  </inkml:definitions>
  <inkml:trace contextRef="#ctx0" brushRef="#br0">2 117 24575,'-2'167'0,"5"183"0,-3-346 0,0 1 0,0 0 0,1-1 0,-1 1 0,1-1 0,0 1 0,1-1 0,-1 1 0,1-1 0,0 0 0,0 0 0,0 0 0,1 0 0,-1 0 0,1 0 0,0-1 0,0 1 0,5 4 0,-3-6 0,0 1 0,0 0 0,0-1 0,0 0 0,0 0 0,1 0 0,-1-1 0,1 0 0,-1 0 0,1 0 0,-1-1 0,1 0 0,-1 0 0,1 0 0,7-2 0,5-1 0,0 0 0,-1-2 0,1 0 0,-1-1 0,0-1 0,-1 0 0,24-15 0,-5 1 0,-2-2 0,39-35 0,-41 29 0,-2-2 0,-2-1 0,32-47 0,-45 59 0,1-3 0,-1 0 0,0-1 0,15-41 0,20-79 0,-48 141 0,8-38 0,-9 40 0,0 0 0,0 1 0,0-1 0,0 0 0,0 1 0,0-1 0,0 0 0,0 1 0,0-1 0,0 0 0,-1 0 0,1 1 0,0-1 0,-1 1 0,1-1 0,0 0 0,-1 1 0,1-1 0,0 1 0,-1-1 0,1 0 0,-1 1 0,1 0 0,-1-1 0,0 1 0,1-1 0,-1 1 0,1 0 0,-1-1 0,0 1 0,1 0 0,-1-1 0,0 1 0,1 0 0,-1 0 0,0 0 0,1 0 0,-1 0 0,0 0 0,1 0 0,-1 0 0,0 0 0,0 0 0,1 0 0,-1 0 0,0 0 0,1 0 0,-1 1 0,0-1 0,1 0 0,-1 1 0,0-1 0,0 1 0,-7 2 0,0 1 0,1 0 0,0 0 0,-1 1 0,1 0 0,-11 10 0,-39 43 0,37-37 0,-11 11 0,2 1 0,1 2 0,-24 39 0,43-59 0,0 0 0,2 0 0,0 1 0,1 1 0,0-1 0,1 1 0,1 0 0,1 0 0,0 0 0,0 33 0,3-34 0,0-6 0,0-1 0,0 1 0,1-1 0,0 1 0,3 9 0,-3-16 0,0-1 0,0 1 0,0-1 0,0 1 0,1-1 0,-1 1 0,1-1 0,-1 0 0,1 0 0,0 0 0,0 0 0,0 0 0,0 0 0,0-1 0,0 1 0,1-1 0,-1 1 0,0-1 0,1 0 0,-1 0 0,1 0 0,4 1 0,29 5 0,0-1 0,0-3 0,0 0 0,49-5 0,-14 2 0,1542-107-1037,-1306 59 1022,-260 37 52,0-2 1,0-1-1,-2-3 1,58-30 0,-53 21 649,66-39-510,-114 64-177,-1 0 0,1 0 0,-1 0 0,0 0 0,1 0 0,-1 0 0,0 0 0,0 0 0,1 0 0,-1-1 0,0 1 0,0 0 0,-1-1 0,1 1 0,0-1 0,0 1 0,-1-1 0,1 0 0,-1 1 0,1-1 0,-1 0 0,0-1 0,0 1 0,0 0 0,-1 1 0,0-1 0,1 0 0,-1 1 0,0-1 0,0 1 0,0-1 0,0 1 0,0-1 0,0 1 0,0-1 0,0 1 0,0 0 0,-1 0 0,1 0 0,-2-2 0,-8-3 0,0 0 0,0 0 0,0 1 0,-21-7 0,-31-12 0,40 15 0,-1 0 0,0 1 0,0 1 0,-49-6 0,-287 10 0,199 5 0,149-1 0,1 0 0,-1 1 0,0 0 0,1 1 0,0 0 0,-1 1 0,1 0 0,0 0 0,1 2 0,-1-1 0,1 1 0,0 1 0,1-1 0,0 2 0,-12 11 0,-6 9 0,0 1 0,3 2 0,-27 42 0,9-7 0,4 3 0,2 1 0,-32 93 0,52-111 0,15-41 0,12-34 0,9-31 0,-3-1 0,-2 0 0,-2-1 0,7-72 0,-19 124 0,-1 0 0,1 0 0,-1 0 0,0 0 0,0 0 0,0 1 0,0-1 0,-1 0 0,1 0 0,-1 0 0,0 0 0,0 0 0,0 1 0,-1-1 0,0 0 0,1 1 0,-1-1 0,0 1 0,-1 0 0,1 0 0,-1 0 0,1 0 0,-1 0 0,0 0 0,0 1 0,0-1 0,0 1 0,-1 0 0,-3-2 0,0-1 0,1 0 0,-1-1 0,1 0 0,0 0 0,0 0 0,1-1 0,0 1 0,0-1 0,1-1 0,-1 1 0,2-1 0,-6-12 0,1-6 0,2 1 0,-7-46 0,9 41 0,-14-46 0,18 73 0,-1 0 0,0 0 0,0 0 0,-1 0 0,1 0 0,-1 0 0,1 1 0,-1-1 0,0 0 0,0 1 0,0-1 0,0 1 0,-1 0 0,1 0 0,-1 0 0,1 0 0,-1 0 0,0 1 0,-3-3 0,2 3 0,1 0 0,-1 1 0,0-1 0,0 1 0,0-1 0,0 1 0,0 0 0,0 1 0,0-1 0,0 1 0,1-1 0,-1 1 0,-5 2 0,-9 5 0,2-1 0,-1 2 0,1 0 0,0 2 0,-18 14 0,-61 54 0,3 3 0,-123 145 0,203-213 0,8-9 0,0 0 0,0 0 0,-1 0 0,1-1 0,-1 1 0,-9 5 0,13-10 0,1 0 0,0 1 0,-1-1 0,1 0 0,-1 0 0,1 0 0,0 0 0,-1 0 0,1 1 0,0-1 0,-1 0 0,1 0 0,-1 0 0,1 0 0,-1 0 0,1 0 0,0-1 0,-1 1 0,1 0 0,-1 0 0,1 0 0,0 0 0,-1 0 0,1-1 0,0 1 0,-1 0 0,1 0 0,0 0 0,-1-1 0,1 1 0,0 0 0,-1-1 0,1 1 0,0 0 0,0-1 0,0 1 0,-1 0 0,1-1 0,0 1 0,0 0 0,0-1 0,0 1 0,-1 0 0,1-1 0,0 1 0,0-1 0,0 1 0,0 0 0,0-1 0,0 1 0,0-1 0,0 1 0,0 0 0,0-1 0,1 1 0,-1-1 0,4-25 0,8-3-1365,5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23:35:01.752"/>
    </inkml:context>
    <inkml:brush xml:id="br0">
      <inkml:brushProperty name="width" value="0.05" units="cm"/>
      <inkml:brushProperty name="height" value="0.05" units="cm"/>
    </inkml:brush>
  </inkml:definitions>
  <inkml:trace contextRef="#ctx0" brushRef="#br0">1 687 24575,'0'-5'0,"0"4"0,0 0 0,0 0 0,0-1 0,0 1 0,0 0 0,0 0 0,1-1 0,-1 1 0,0 0 0,1 0 0,-1 0 0,1-1 0,0 1 0,-1 0 0,1 0 0,0 0 0,0 0 0,-1 0 0,1 0 0,0 0 0,0 1 0,0-1 0,2-1 0,246-204 0,-178 151 0,37-23 0,139-76 0,-13 22-1365,-188 102-5461</inkml:trace>
  <inkml:trace contextRef="#ctx0" brushRef="#br0" timeOffset="777.56">85 30 24575,'18'2'0,"0"0"0,0 1 0,0 0 0,0 2 0,23 8 0,9 3 0,61 15 0,246 74 0,-314-88 0,0 2 0,-1 2 0,45 30 0,55 28 0,-76-51 0,118 33 0,71-1 0,-105-31-1365,-97-22-5461</inkml:trace>
  <inkml:trace contextRef="#ctx0" brushRef="#br0" timeOffset="1779.49">2033 601 24575,'0'1'0,"0"-1"0,0 0 0,0 1 0,0-1 0,0 0 0,0 1 0,0-1 0,0 0 0,0 0 0,0 1 0,1-1 0,-1 0 0,0 1 0,0-1 0,0 0 0,0 0 0,0 1 0,1-1 0,-1 0 0,0 0 0,0 1 0,1-1 0,-1 0 0,0 0 0,0 0 0,1 1 0,-1-1 0,0 0 0,0 0 0,1 0 0,-1 0 0,0 0 0,1 0 0,-1 1 0,0-1 0,1 0 0,-1 0 0,0 0 0,1 0 0,13 3 0,1-1 0,0 0 0,-1-1 0,1 0 0,0-1 0,20-3 0,96-20 0,-120 21 0,318-72 10,47-10-159,-217 52 43,425-81-290,0 26 201,-501 77-1031,-25 2-4903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23:56:38.621"/>
    </inkml:context>
    <inkml:brush xml:id="br0">
      <inkml:brushProperty name="width" value="0.05" units="cm"/>
      <inkml:brushProperty name="height" value="0.05" units="cm"/>
    </inkml:brush>
  </inkml:definitions>
  <inkml:trace contextRef="#ctx0" brushRef="#br0">64 172 24575,'7'-6'0,"1"-1"0,0 1 0,0 1 0,0-1 0,1 1 0,-1 1 0,1 0 0,0 0 0,1 0 0,-1 2 0,1-1 0,15-2 0,8 2 0,0 1 0,47 3 0,-39 0 0,-34-1 0,-1 0 0,1 1 0,0 0 0,-1 0 0,1 1 0,9 3 0,-15-5 0,0 1 0,0-1 0,0 0 0,0 1 0,0-1 0,0 1 0,0 0 0,0-1 0,-1 1 0,1 0 0,0-1 0,0 1 0,-1 0 0,1 0 0,0 0 0,-1 0 0,1 0 0,-1 0 0,1 0 0,-1 0 0,1 0 0,-1 0 0,0 0 0,0 0 0,1 0 0,-1 0 0,0 0 0,0 0 0,0 0 0,0 0 0,0 0 0,0 0 0,-1 0 0,1 0 0,0 0 0,0 0 0,-1 0 0,1 0 0,-1 0 0,1 0 0,-1 0 0,1 0 0,-1 0 0,1 0 0,-1 0 0,0 0 0,0-1 0,-1 3 0,-7 6 0,0-1 0,0 0 0,-1 0 0,0 0 0,-1-1 0,1-1 0,-1 0 0,-1 0 0,-17 5 0,15-5 0,0 0 0,1 0 0,0 1 0,0 1 0,0 1 0,-16 14 0,-4 12 0,26-25 0,-1 0 0,-1-2 0,0 1 0,0-1 0,-1 0 0,-15 9 0,8-8 0,12-7 0,0 0 0,0 1 0,0-1 0,1 1 0,-1 0 0,1 0 0,0 0 0,0 1 0,-4 4 0,8-8 0,0 1 0,-1-1 0,1 0 0,0 0 0,0 1 0,0-1 0,-1 0 0,1 0 0,0 1 0,0-1 0,0 0 0,0 1 0,0-1 0,0 0 0,0 0 0,0 1 0,0-1 0,-1 0 0,1 1 0,1-1 0,-1 0 0,0 1 0,0-1 0,0 0 0,0 1 0,0-1 0,0 0 0,0 0 0,0 1 0,0-1 0,1 0 0,-1 1 0,0-1 0,0 0 0,0 0 0,0 1 0,1-1 0,-1 0 0,0 0 0,16 5 0,19-5 0,-24-4 0,-1 0 0,0 0 0,0-1 0,0 0 0,-1 0 0,1-1 0,-1 0 0,11-11 0,25-16 0,3 7 0,-33 19 0,-1-1 0,1 0 0,-1-2 0,-1 1 0,13-12 0,-25 19 0,0 1 0,0-1 0,0 1 0,0-1 0,0 0 0,0 1 0,0-1 0,-1 0 0,1 0 0,-1 1 0,1-1 0,-1 0 0,0 0 0,1 0 0,-1 0 0,0 0 0,0 0 0,0 1 0,-1-1 0,1 0 0,0 0 0,-1 0 0,1 0 0,-1 1 0,0-1 0,0 0 0,1 1 0,-1-1 0,0 0 0,-1 1 0,1-1 0,0 1 0,0-1 0,0 1 0,-3-2 0,-6-7 0,0 0 0,-1 1 0,-19-14 0,19 16 0,-26-20 0,-127-89 0,159 112 0,-1 1 0,1 0 0,-1 0 0,0 1 0,0 0 0,0 0 0,-10-2 0,15 4 0,-1-1 0,1 1 0,0 0 0,-1 0 0,1 0 0,-1 0 0,1 0 0,-1 1 0,1-1 0,-1 0 0,1 1 0,-1-1 0,1 1 0,0-1 0,-1 1 0,1 0 0,0-1 0,0 1 0,-1 0 0,1 0 0,0 0 0,0 0 0,0 0 0,0 0 0,0 0 0,0 1 0,0-1 0,1 0 0,-1 0 0,0 1 0,1-1 0,-1 1 0,1-1 0,-1 0 0,1 1 0,0-1 0,-1 3 0,1-1 0,-1 1 0,1 0 0,-1 0 0,1 0 0,1 0 0,-1 0 0,0 0 0,1-1 0,0 1 0,0 0 0,0 0 0,0-1 0,1 1 0,-1-1 0,1 1 0,2 3 0,1-1 0,-1 0 0,1-1 0,0 1 0,1-1 0,-1 0 0,1 0 0,12 7 0,0-2 0,0-1 0,0-1 0,1 0 0,0-1 0,28 5 0,-17-6-195,-1-2 0,1-1 0,-1-1 0,1-1 0,0-2 0,40-6 0,-47 3-6631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23:56:52.900"/>
    </inkml:context>
    <inkml:brush xml:id="br0">
      <inkml:brushProperty name="width" value="0.05" units="cm"/>
      <inkml:brushProperty name="height" value="0.05" units="cm"/>
    </inkml:brush>
  </inkml:definitions>
  <inkml:trace contextRef="#ctx0" brushRef="#br0">233 20 24575,'-3'-2'0,"0"0"0,0 0 0,0 0 0,0 1 0,-1-1 0,1 1 0,0 0 0,-1 0 0,1 0 0,-1 0 0,-7-1 0,-40 0 0,42 3 0,-1-1 0,1 1 0,0 1 0,-1 0 0,1 0 0,0 1 0,-12 4 0,18-5 0,0-1 0,0 1 0,0-1 0,0 1 0,1 0 0,-1 0 0,0 0 0,1 1 0,-1-1 0,1 1 0,0-1 0,0 1 0,0 0 0,0 0 0,1 0 0,-1 0 0,1 0 0,-1 0 0,1 0 0,0 0 0,0 1 0,0 5 0,0-7 0,1 0 0,0 0 0,0 0 0,0 0 0,1 0 0,-1 0 0,0 0 0,1 0 0,-1 0 0,1 0 0,0 0 0,0 0 0,0 0 0,0-1 0,0 1 0,0 0 0,0-1 0,0 1 0,1-1 0,1 2 0,0 0 0,1 0 0,-1-1 0,1 0 0,0 1 0,0-2 0,0 1 0,0 0 0,8 1 0,6 1 0,0-1 0,-1-2 0,27 1 0,-43-2 0,24 0 0,2 1 0,1-1 0,-1-2 0,39-6 0,-63 7 0,0 0 0,0 0 0,0 0 0,0-1 0,-1 1 0,1-1 0,0 0 0,-1 0 0,0 1 0,1-2 0,-1 1 0,0 0 0,0 0 0,0-1 0,0 1 0,0-1 0,-1 0 0,1 1 0,-1-1 0,0 0 0,1 0 0,-1 0 0,-1 0 0,1 0 0,0-4 0,0 5 0,-1-1 0,0 1 0,0 0 0,0 0 0,0-1 0,0 1 0,-1 0 0,1 0 0,-1-1 0,1 1 0,-1 0 0,0 0 0,0 0 0,0 0 0,0 0 0,0 0 0,-1 0 0,1 0 0,0 1 0,-1-1 0,1 0 0,-1 1 0,0-1 0,0 1 0,1 0 0,-1-1 0,0 1 0,0 0 0,0 0 0,0 0 0,0 1 0,-1-1 0,1 0 0,0 1 0,-4-1 0,-3-1 0,0 1 0,0 0 0,0 1 0,0 0 0,-1 0 0,1 1 0,0 0 0,0 0 0,0 1 0,0 1 0,1-1 0,-1 1 0,0 1 0,1 0 0,0 0 0,0 0 0,0 1 0,1 0 0,-1 1 0,1 0 0,0 0 0,1 0 0,0 1 0,0 0 0,0 0 0,1 1 0,0-1 0,0 1 0,1 1 0,0-1 0,-5 14 0,7-14 0,-1 1 0,2-1 0,-1 0 0,1 0 0,0 1 0,1-1 0,0 15 0,1-20 0,-1-1 0,0 1 0,1-1 0,0 1 0,0-1 0,-1 0 0,1 0 0,1 1 0,-1-1 0,0 0 0,0 0 0,1 0 0,-1 0 0,1 0 0,0 0 0,0-1 0,0 1 0,-1-1 0,1 1 0,1-1 0,-1 1 0,0-1 0,0 0 0,0 0 0,1 0 0,-1 0 0,0-1 0,1 1 0,-1-1 0,4 1 0,4 0 0,1 0 0,0 0 0,-1-1 0,1-1 0,0 0 0,-1 0 0,1-1 0,-1-1 0,1 0 0,-1 0 0,14-7 0,-19 8 0,-1 0 0,0-1 0,0 1 0,0-1 0,0 0 0,0 0 0,0-1 0,-1 1 0,1-1 0,-1 1 0,0-1 0,0 0 0,-1-1 0,1 1 0,-1 0 0,0-1 0,0 1 0,0-1 0,-1 0 0,0 1 0,0-1 0,0 0 0,0 0 0,-1 0 0,1 0 0,-2-9 0,1 12 4,0-1-1,-1 1 1,1-1-1,-1 1 1,1-1-1,-1 1 1,0-1-1,0 1 1,0 0-1,0 0 1,-1 0 0,1-1-1,-1 1 1,1 0-1,-1 1 1,1-1-1,-1 0 1,0 0-1,0 1 1,0-1-1,0 1 1,0-1-1,0 1 1,-1 0-1,1 0 1,0 0-1,-1 0 1,1 1-1,-1-1 1,1 1-1,0-1 1,-1 1-1,-3 0 1,-3-1-169,0 1 0,1 1 0,-1 0 0,0 0 0,1 0 0,0 1 0,-1 1 0,-10 4 0,-3 2-6661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23:57:00.691"/>
    </inkml:context>
    <inkml:brush xml:id="br0">
      <inkml:brushProperty name="width" value="0.05" units="cm"/>
      <inkml:brushProperty name="height" value="0.05" units="cm"/>
    </inkml:brush>
  </inkml:definitions>
  <inkml:trace contextRef="#ctx0" brushRef="#br0">1 132 24575,'0'-3'0,"0"-1"0,0 1 0,1-1 0,-1 1 0,1-1 0,0 1 0,0-1 0,0 1 0,1 0 0,-1-1 0,1 1 0,-1 0 0,1 0 0,0 0 0,1 0 0,-1 1 0,0-1 0,1 1 0,-1-1 0,6-3 0,3-1 0,1 1 0,-1 0 0,1 1 0,19-6 0,-19 6 0,6-1 0,1 2 0,0-1 0,1 2 0,38-2 0,79 10 0,-136-5 0,1 0 0,0 0 0,-1 0 0,1 0 0,0 0 0,-1 1 0,1-1 0,0 1 0,-1-1 0,1 1 0,-1-1 0,1 1 0,0 0 0,-1 0 0,0 0 0,1 0 0,-1 0 0,0 0 0,1 0 0,-1 0 0,0 0 0,0 1 0,0-1 0,0 0 0,0 1 0,0-1 0,0 1 0,-1-1 0,1 1 0,0-1 0,-1 1 0,1 0 0,-1-1 0,0 1 0,0 0 0,1-1 0,-1 3 0,-1-1 0,1 1 0,-1-1 0,0 1 0,0-1 0,0 1 0,-1-1 0,1 0 0,-1 0 0,0 0 0,1 0 0,-1 0 0,-1 0 0,1 0 0,0-1 0,-1 1 0,1-1 0,-4 3 0,-1-1-136,0 0-1,0 0 1,0 0-1,0-1 1,-1 0-1,1-1 1,-1 0-1,0 0 0,-11 1 1,-9 0-6690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23:56:59.307"/>
    </inkml:context>
    <inkml:brush xml:id="br0">
      <inkml:brushProperty name="width" value="0.05" units="cm"/>
      <inkml:brushProperty name="height" value="0.0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23:56:58.838"/>
    </inkml:context>
    <inkml:brush xml:id="br0">
      <inkml:brushProperty name="width" value="0.05" units="cm"/>
      <inkml:brushProperty name="height" value="0.05" units="cm"/>
    </inkml:brush>
  </inkml:definitions>
  <inkml:trace contextRef="#ctx0" brushRef="#br0">233 88 24575,'0'0'0,"0"-1"0,-1 0 0,1 0 0,0 0 0,-1 1 0,1-1 0,0 0 0,-1 1 0,1-1 0,-1 0 0,1 1 0,-1-1 0,0 0 0,1 1 0,-1-1 0,0 1 0,1-1 0,-1 1 0,0-1 0,1 1 0,-1 0 0,0-1 0,0 1 0,1 0 0,-1 0 0,0 0 0,0-1 0,0 1 0,0 0 0,1 0 0,-2 0 0,-29 0 0,-19 6 0,33-3 0,1 0 0,-1-2 0,0 0 0,0-1 0,-21-3 0,38 4 0,-1-1 0,1-1 0,-1 1 0,1 0 0,0 0 0,-1 0 0,1 0 0,-1 0 0,1 0 0,0 0 0,-1 0 0,1-1 0,0 1 0,-1 0 0,1 0 0,0-1 0,-1 1 0,1 0 0,0 0 0,-1-1 0,1 1 0,0 0 0,0-1 0,0 1 0,-1 0 0,1-1 0,0 1 0,0 0 0,0-1 0,0 1 0,-1-1 0,1 1 0,0 0 0,0-1 0,0 1 0,0-1 0,0 1 0,0 0 0,0-1 0,0 1 0,0-1 0,0 1 0,1 0 0,-1-1 0,0 1 0,0 0 0,0-1 0,0 1 0,1 0 0,-1-1 0,0 1 0,0 0 0,0-1 0,1 1 0,-1 0 0,0-1 0,1 1 0,-1 0 0,0 0 0,1-1 0,-1 1 0,0 0 0,1 0 0,-1 0 0,1-1 0,24-16 0,-11 11 0,0 0 0,0 2 0,0 0 0,1 0 0,-1 2 0,1 0 0,17-1 0,10-1 0,-37 3 0,25-4 0,0 1 0,1 2 0,0 1 0,37 4 0,-66-3 0,0 0 0,0 0 0,0 0 0,-1 0 0,1 1 0,0-1 0,0 1 0,-1 0 0,1-1 0,0 1 0,-1 0 0,1 0 0,-1 0 0,1 0 0,-1 0 0,1 0 0,-1 0 0,0 1 0,0-1 0,1 0 0,-1 1 0,0-1 0,0 1 0,-1 0 0,1-1 0,0 1 0,0 0 0,-1-1 0,1 1 0,-1 0 0,1-1 0,-1 1 0,0 0 0,0 0 0,0 0 0,0 2 0,0 0 0,-1 0 0,0-1 0,0 1 0,0 0 0,-1-1 0,1 0 0,-1 1 0,0-1 0,0 0 0,0 0 0,0 0 0,0 0 0,-1 0 0,0 0 0,1-1 0,-7 5 0,-1-1 0,-1-1 0,-1 0 0,1 0 0,-1-1 0,1 0 0,-1-1 0,0-1 0,0 0 0,-17 1 0,11-2 0,0 2 0,1 1 0,-22 6 0,7 4-110,22-9 158,-1-1-1,1 0 0,-1 0 0,-18 3 1,26-7-108,0 1 0,0-1 1,1 0-1,-1 0 0,0 0 1,0-1-1,1 1 0,-1-1 1,0 1-1,1-1 0,-1 0 1,1 0-1,-1 0 0,1 0 1,-1-1-1,1 1 0,0-1 1,-1 1-1,1-1 0,0 0 1,0 0-1,0 0 0,1 0 1,-3-2-1,-6-12-6766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6T23:59:01.066"/>
    </inkml:context>
    <inkml:brush xml:id="br0">
      <inkml:brushProperty name="width" value="0.05" units="cm"/>
      <inkml:brushProperty name="height" value="0.05" units="cm"/>
    </inkml:brush>
  </inkml:definitions>
  <inkml:trace contextRef="#ctx0" brushRef="#br0">1 359 24575,'0'4'0,"7"1"0,10 0 0,16-1 0,20-2 0,20 0 0,22-1 0,10-1 0,12 0 0,7 0 0,-6-7 0,-9-3 0,-1-3 0,-19 0-8191</inkml:trace>
  <inkml:trace contextRef="#ctx0" brushRef="#br0" timeOffset="656.59">362 0 24575,'15'25'0,"0"-1"0,2-1 0,0-1 0,37 36 0,-25-27 0,429 519 0,-451-540 0,-2-1 0,1-1 0,1 1 0,0-1 0,0-1 0,12 11 0,-17-17 0,0 1 0,0-1 0,-1 0 0,1 0 0,0 0 0,0-1 0,1 1 0,-1 0 0,0-1 0,0 1 0,0-1 0,0 0 0,0 1 0,1-1 0,-1 0 0,0 0 0,0-1 0,0 1 0,0 0 0,1-1 0,-1 0 0,0 1 0,0-1 0,0 0 0,0 0 0,0 0 0,0 0 0,-1 0 0,1 0 0,0-1 0,2-2 0,4-3-195,-1 0 0,-1-1 0,1 0 0,-1 0 0,0-1 0,6-12 0,8-20-6631</inkml:trace>
  <inkml:trace contextRef="#ctx0" brushRef="#br0" timeOffset="1899.82">1503 189 24575,'58'-4'0,"-47"2"0,-1 1 0,0 0 0,1 1 0,-1 0 0,1 1 0,-1 0 0,1 0 0,12 4 0,-21-5 0,-1 1 0,0-1 0,0 1 0,0-1 0,0 1 0,0-1 0,0 1 0,0 0 0,0-1 0,0 1 0,0 0 0,0 0 0,-1-1 0,1 1 0,0 0 0,0 0 0,-1 0 0,1 0 0,-1 0 0,1 0 0,-1 0 0,1 1 0,-1-1 0,0 0 0,1 0 0,-1 0 0,0 0 0,0 0 0,0 1 0,0-1 0,0 0 0,0 0 0,0 0 0,0 0 0,-1 1 0,1-1 0,0 0 0,-1 0 0,1 0 0,0 0 0,-1 0 0,0 0 0,1 0 0,-1 0 0,0 0 0,0 1 0,-5 6 0,0 0 0,0-1 0,0 1 0,-12 8 0,-69 50 0,17-14 0,66-50 0,1 1 0,0-1 0,1 1 0,-1 0 0,0 0 0,1 0 0,-1 0 0,1 0 0,0 0 0,0 1 0,1-1 0,-3 6 0,4-8 0,0 0 0,0 0 0,0 0 0,0-1 0,0 1 0,0 0 0,0 0 0,0 0 0,0 0 0,1 0 0,-1 0 0,0-1 0,0 1 0,1 0 0,-1 0 0,1 0 0,-1-1 0,1 1 0,-1 0 0,1 0 0,0 0 0,2 1 0,-1 0 0,0-1 0,1 1 0,0-1 0,-1 0 0,1 1 0,0-1 0,-1 0 0,6 0 0,32 7 0,0-3 0,0-1 0,0-2 0,44-3 0,-19 0 0,219-2 0,-269 3 0,-1 2 0,23 4 0,-31-5 0,0 1 0,1-1 0,-1 0 0,0 0 0,1-1 0,-1 0 0,1 0 0,-1-1 0,1 0 0,-1 0 0,1 0 0,-1-1 0,10-3 0,51-23 0,2 3 0,1 3 0,0 3 0,84-11 0,226-4-1365,-298 31-5461</inkml:trace>
  <inkml:trace contextRef="#ctx0" brushRef="#br0" timeOffset="2507.44">3197 336 24575,'-4'0'0,"-8"0"0,-5-3 0,-1-2-8191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0</TotalTime>
  <Pages>8</Pages>
  <Words>1462</Words>
  <Characters>8046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9490</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ANGEL GABRIEL GONZALEZ CASTILLO</cp:lastModifiedBy>
  <cp:revision>2</cp:revision>
  <cp:lastPrinted>2011-07-14T15:23:00Z</cp:lastPrinted>
  <dcterms:created xsi:type="dcterms:W3CDTF">2022-02-27T02:44:00Z</dcterms:created>
  <dcterms:modified xsi:type="dcterms:W3CDTF">2022-02-27T02:44:00Z</dcterms:modified>
</cp:coreProperties>
</file>